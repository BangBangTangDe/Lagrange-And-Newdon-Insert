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F8950C" w14:textId="77777777" w:rsidR="00096B12" w:rsidRDefault="00096B12"/>
    <w:p w14:paraId="0F7ACE52" w14:textId="77777777" w:rsidR="00096B12" w:rsidRDefault="00096B12"/>
    <w:tbl>
      <w:tblPr>
        <w:tblpPr w:leftFromText="180" w:rightFromText="180" w:vertAnchor="text" w:horzAnchor="margin" w:tblpY="-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1609"/>
        <w:gridCol w:w="1276"/>
        <w:gridCol w:w="1119"/>
      </w:tblGrid>
      <w:tr w:rsidR="00096B12" w14:paraId="11ECA756" w14:textId="77777777" w:rsidTr="00950AD9">
        <w:trPr>
          <w:trHeight w:val="495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D4E9" w14:textId="77777777" w:rsidR="00096B12" w:rsidRDefault="00096B12"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学生学号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E688" w14:textId="77777777" w:rsidR="00096B12" w:rsidRDefault="00950AD9">
            <w:pPr>
              <w:jc w:val="center"/>
            </w:pPr>
            <w:r>
              <w:rPr>
                <w:rFonts w:hint="eastAsia"/>
              </w:rPr>
              <w:t>0</w:t>
            </w:r>
            <w:r>
              <w:t>1217108</w:t>
            </w:r>
            <w:r w:rsidR="006C6F19">
              <w:rPr>
                <w:rFonts w:hint="eastAsia"/>
              </w:rPr>
              <w:t>70923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BADC" w14:textId="77777777" w:rsidR="00096B12" w:rsidRDefault="00096B12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实验课成绩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66063" w14:textId="77777777" w:rsidR="00096B12" w:rsidRDefault="00096B12">
            <w:pPr>
              <w:jc w:val="center"/>
            </w:pPr>
          </w:p>
        </w:tc>
      </w:tr>
    </w:tbl>
    <w:p w14:paraId="3EDC3AE6" w14:textId="77777777" w:rsidR="00096B12" w:rsidRDefault="00096B12"/>
    <w:p w14:paraId="21CC6D49" w14:textId="77777777" w:rsidR="00096B12" w:rsidRDefault="00096B12"/>
    <w:p w14:paraId="3A895A4B" w14:textId="77777777" w:rsidR="00096B12" w:rsidRDefault="00096B12"/>
    <w:p w14:paraId="4259C1BE" w14:textId="77777777" w:rsidR="00096B12" w:rsidRDefault="00096B12"/>
    <w:p w14:paraId="086A6F57" w14:textId="77777777" w:rsidR="00096B12" w:rsidRDefault="00096B12"/>
    <w:p w14:paraId="763E23DC" w14:textId="77777777" w:rsidR="00096B12" w:rsidRDefault="00096B12">
      <w:pPr>
        <w:rPr>
          <w:sz w:val="52"/>
          <w:szCs w:val="52"/>
        </w:rPr>
      </w:pPr>
    </w:p>
    <w:p w14:paraId="48F2A529" w14:textId="77777777" w:rsidR="0018610A" w:rsidRDefault="00F0451C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0BF7A83" wp14:editId="5CCBCCAE">
            <wp:extent cx="2143125" cy="504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6E1A6" w14:textId="77777777" w:rsidR="00096B12" w:rsidRDefault="00096B1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生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验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报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告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书</w:t>
      </w:r>
    </w:p>
    <w:p w14:paraId="45FB6948" w14:textId="77777777" w:rsidR="00096B12" w:rsidRDefault="00096B12">
      <w:pPr>
        <w:rPr>
          <w:sz w:val="52"/>
          <w:szCs w:val="52"/>
        </w:rPr>
      </w:pPr>
    </w:p>
    <w:p w14:paraId="5902D00A" w14:textId="77777777" w:rsidR="00096B12" w:rsidRDefault="00096B12">
      <w:pPr>
        <w:rPr>
          <w:sz w:val="52"/>
          <w:szCs w:val="52"/>
        </w:rPr>
      </w:pPr>
    </w:p>
    <w:p w14:paraId="5BF3E427" w14:textId="77777777" w:rsidR="00096B12" w:rsidRDefault="00096B12">
      <w:pPr>
        <w:rPr>
          <w:sz w:val="52"/>
          <w:szCs w:val="52"/>
        </w:rPr>
      </w:pPr>
    </w:p>
    <w:p w14:paraId="368481D0" w14:textId="77777777" w:rsidR="00096B12" w:rsidRDefault="00096B12">
      <w:pPr>
        <w:rPr>
          <w:sz w:val="52"/>
          <w:szCs w:val="52"/>
        </w:rPr>
      </w:pPr>
    </w:p>
    <w:p w14:paraId="1474D3A5" w14:textId="77777777" w:rsidR="00096B12" w:rsidRDefault="00096B12">
      <w:pPr>
        <w:rPr>
          <w:sz w:val="52"/>
          <w:szCs w:val="52"/>
        </w:rPr>
      </w:pPr>
    </w:p>
    <w:p w14:paraId="60E81491" w14:textId="49C7EFF3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实验课程名称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405D37">
        <w:rPr>
          <w:rFonts w:ascii="黑体" w:eastAsia="黑体"/>
          <w:b/>
          <w:sz w:val="30"/>
          <w:szCs w:val="30"/>
          <w:u w:val="single"/>
        </w:rPr>
        <w:t xml:space="preserve">   </w:t>
      </w:r>
      <w:r w:rsidR="0018610A"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405D37">
        <w:rPr>
          <w:rFonts w:ascii="黑体" w:eastAsia="黑体" w:hint="eastAsia"/>
          <w:b/>
          <w:sz w:val="30"/>
          <w:szCs w:val="30"/>
          <w:u w:val="single"/>
        </w:rPr>
        <w:t>数值分析</w:t>
      </w:r>
      <w:r w:rsidR="0018610A"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</w:p>
    <w:p w14:paraId="4269DE49" w14:textId="77777777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开 课 学 院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18610A"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>计算机科学与技术学院</w:t>
      </w:r>
      <w:r>
        <w:rPr>
          <w:rFonts w:ascii="黑体" w:eastAsia="黑体"/>
          <w:b/>
          <w:sz w:val="30"/>
          <w:szCs w:val="30"/>
          <w:u w:val="single"/>
        </w:rPr>
        <w:t xml:space="preserve">   </w:t>
      </w:r>
    </w:p>
    <w:p w14:paraId="728167AA" w14:textId="1C6ED184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指导老师姓名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950AD9">
        <w:rPr>
          <w:rFonts w:ascii="黑体" w:eastAsia="黑体"/>
          <w:b/>
          <w:sz w:val="30"/>
          <w:szCs w:val="30"/>
          <w:u w:val="single"/>
        </w:rPr>
        <w:t xml:space="preserve">  </w:t>
      </w:r>
      <w:r w:rsidR="00405D37">
        <w:rPr>
          <w:rFonts w:ascii="黑体" w:eastAsia="黑体" w:hint="eastAsia"/>
          <w:b/>
          <w:sz w:val="30"/>
          <w:szCs w:val="30"/>
          <w:u w:val="single"/>
        </w:rPr>
        <w:t>戚欣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        </w:t>
      </w:r>
    </w:p>
    <w:p w14:paraId="6972DA18" w14:textId="77777777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 生 姓 名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         </w:t>
      </w:r>
      <w:proofErr w:type="gramStart"/>
      <w:r w:rsidR="00352668">
        <w:rPr>
          <w:rFonts w:ascii="黑体" w:eastAsia="黑体" w:hint="eastAsia"/>
          <w:b/>
          <w:sz w:val="30"/>
          <w:szCs w:val="30"/>
          <w:u w:val="single"/>
        </w:rPr>
        <w:t>郑润宝</w:t>
      </w:r>
      <w:proofErr w:type="gramEnd"/>
      <w:r>
        <w:rPr>
          <w:rFonts w:ascii="黑体" w:eastAsia="黑体"/>
          <w:b/>
          <w:sz w:val="30"/>
          <w:szCs w:val="30"/>
          <w:u w:val="single"/>
        </w:rPr>
        <w:t xml:space="preserve">         </w:t>
      </w:r>
    </w:p>
    <w:p w14:paraId="7625B5F0" w14:textId="77777777" w:rsidR="00096B12" w:rsidRDefault="00096B12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学生专业班级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</w:t>
      </w:r>
      <w:r w:rsidR="00950AD9"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950AD9">
        <w:rPr>
          <w:rFonts w:ascii="黑体" w:eastAsia="黑体" w:hint="eastAsia"/>
          <w:b/>
          <w:sz w:val="30"/>
          <w:szCs w:val="30"/>
          <w:u w:val="single"/>
        </w:rPr>
        <w:t>软件zy</w:t>
      </w:r>
      <w:r w:rsidR="00950AD9">
        <w:rPr>
          <w:rFonts w:ascii="黑体" w:eastAsia="黑体"/>
          <w:b/>
          <w:sz w:val="30"/>
          <w:szCs w:val="30"/>
          <w:u w:val="single"/>
        </w:rPr>
        <w:t>1702</w:t>
      </w:r>
      <w:r>
        <w:rPr>
          <w:rFonts w:ascii="黑体" w:eastAsia="黑体"/>
          <w:b/>
          <w:sz w:val="30"/>
          <w:szCs w:val="30"/>
          <w:u w:val="single"/>
        </w:rPr>
        <w:t xml:space="preserve">         </w:t>
      </w:r>
    </w:p>
    <w:p w14:paraId="1FC1B59F" w14:textId="77777777" w:rsidR="00096B12" w:rsidRDefault="00096B12">
      <w:pPr>
        <w:rPr>
          <w:sz w:val="32"/>
          <w:szCs w:val="32"/>
        </w:rPr>
      </w:pPr>
    </w:p>
    <w:p w14:paraId="65614AEF" w14:textId="77777777" w:rsidR="00096B12" w:rsidRDefault="00096B12">
      <w:pPr>
        <w:rPr>
          <w:sz w:val="32"/>
          <w:szCs w:val="32"/>
        </w:rPr>
      </w:pPr>
    </w:p>
    <w:p w14:paraId="6084992D" w14:textId="77777777" w:rsidR="00096B12" w:rsidRDefault="00096B12">
      <w:pPr>
        <w:rPr>
          <w:sz w:val="32"/>
          <w:szCs w:val="32"/>
        </w:rPr>
      </w:pPr>
    </w:p>
    <w:p w14:paraId="59F531D5" w14:textId="77777777" w:rsidR="00096B12" w:rsidRDefault="00096B12">
      <w:pPr>
        <w:jc w:val="center"/>
        <w:rPr>
          <w:sz w:val="30"/>
          <w:szCs w:val="30"/>
        </w:rPr>
      </w:pPr>
      <w:r>
        <w:rPr>
          <w:sz w:val="30"/>
          <w:szCs w:val="30"/>
        </w:rPr>
        <w:t>20</w:t>
      </w:r>
      <w:r w:rsidR="00950AD9">
        <w:rPr>
          <w:sz w:val="30"/>
          <w:szCs w:val="30"/>
        </w:rPr>
        <w:t>18</w:t>
      </w:r>
      <w:r w:rsidR="0018610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—  20</w:t>
      </w:r>
      <w:r w:rsidR="00950AD9">
        <w:rPr>
          <w:sz w:val="30"/>
          <w:szCs w:val="30"/>
        </w:rPr>
        <w:t>19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学年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 xml:space="preserve"> </w:t>
      </w:r>
      <w:r w:rsidR="00950AD9">
        <w:rPr>
          <w:rFonts w:hint="eastAsia"/>
          <w:sz w:val="30"/>
          <w:szCs w:val="30"/>
        </w:rPr>
        <w:t>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学期</w:t>
      </w:r>
    </w:p>
    <w:p w14:paraId="2E859418" w14:textId="77777777" w:rsidR="00096B12" w:rsidRDefault="00096B12">
      <w:pPr>
        <w:rPr>
          <w:sz w:val="32"/>
          <w:szCs w:val="32"/>
        </w:rPr>
      </w:pPr>
    </w:p>
    <w:p w14:paraId="558F1CC8" w14:textId="77777777" w:rsidR="00096B12" w:rsidRDefault="00096B12">
      <w:pPr>
        <w:rPr>
          <w:rFonts w:ascii="黑体" w:eastAsia="黑体"/>
          <w:sz w:val="30"/>
          <w:szCs w:val="30"/>
        </w:rPr>
      </w:pPr>
    </w:p>
    <w:p w14:paraId="6E500A1B" w14:textId="53B4FDBA" w:rsidR="00096B12" w:rsidRDefault="00096B12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实验课程名称：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E85633">
        <w:rPr>
          <w:rFonts w:ascii="黑体" w:eastAsia="黑体" w:hint="eastAsia"/>
          <w:sz w:val="30"/>
          <w:szCs w:val="30"/>
          <w:u w:val="single"/>
        </w:rPr>
        <w:t>数值分析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>
        <w:rPr>
          <w:rFonts w:ascii="黑体" w:eastAsia="黑体" w:hint="eastAsia"/>
          <w:sz w:val="30"/>
          <w:szCs w:val="30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92"/>
        <w:gridCol w:w="1460"/>
        <w:gridCol w:w="1460"/>
        <w:gridCol w:w="1288"/>
        <w:gridCol w:w="1634"/>
      </w:tblGrid>
      <w:tr w:rsidR="00096B12" w14:paraId="4ED8A748" w14:textId="77777777">
        <w:trPr>
          <w:trHeight w:val="452"/>
        </w:trPr>
        <w:tc>
          <w:tcPr>
            <w:tcW w:w="1728" w:type="dxa"/>
            <w:vAlign w:val="center"/>
          </w:tcPr>
          <w:p w14:paraId="0FA0ABC4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实验项目名称</w:t>
            </w:r>
          </w:p>
        </w:tc>
        <w:tc>
          <w:tcPr>
            <w:tcW w:w="4112" w:type="dxa"/>
            <w:gridSpan w:val="3"/>
            <w:vAlign w:val="center"/>
          </w:tcPr>
          <w:p w14:paraId="21EA3EB8" w14:textId="662D79DD" w:rsidR="00096B12" w:rsidRDefault="00E85633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插值方法</w:t>
            </w:r>
          </w:p>
        </w:tc>
        <w:tc>
          <w:tcPr>
            <w:tcW w:w="1288" w:type="dxa"/>
            <w:vAlign w:val="center"/>
          </w:tcPr>
          <w:p w14:paraId="3274DB62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实验成绩</w:t>
            </w:r>
          </w:p>
        </w:tc>
        <w:tc>
          <w:tcPr>
            <w:tcW w:w="1634" w:type="dxa"/>
            <w:vAlign w:val="center"/>
          </w:tcPr>
          <w:p w14:paraId="4810FD77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096B12" w14:paraId="19105446" w14:textId="77777777">
        <w:trPr>
          <w:trHeight w:val="459"/>
        </w:trPr>
        <w:tc>
          <w:tcPr>
            <w:tcW w:w="1728" w:type="dxa"/>
            <w:vAlign w:val="center"/>
          </w:tcPr>
          <w:p w14:paraId="689641F5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实验者</w:t>
            </w:r>
          </w:p>
        </w:tc>
        <w:tc>
          <w:tcPr>
            <w:tcW w:w="1192" w:type="dxa"/>
            <w:vAlign w:val="center"/>
          </w:tcPr>
          <w:p w14:paraId="676D34CF" w14:textId="77777777" w:rsidR="00096B12" w:rsidRDefault="00352668">
            <w:pPr>
              <w:jc w:val="center"/>
              <w:rPr>
                <w:rFonts w:ascii="黑体" w:eastAsia="黑体"/>
                <w:szCs w:val="21"/>
              </w:rPr>
            </w:pPr>
            <w:proofErr w:type="gramStart"/>
            <w:r>
              <w:rPr>
                <w:rFonts w:ascii="黑体" w:eastAsia="黑体" w:hint="eastAsia"/>
                <w:szCs w:val="21"/>
              </w:rPr>
              <w:t>郑润宝</w:t>
            </w:r>
            <w:proofErr w:type="gramEnd"/>
          </w:p>
        </w:tc>
        <w:tc>
          <w:tcPr>
            <w:tcW w:w="1460" w:type="dxa"/>
            <w:vAlign w:val="center"/>
          </w:tcPr>
          <w:p w14:paraId="638FDD1D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460" w:type="dxa"/>
            <w:vAlign w:val="center"/>
          </w:tcPr>
          <w:p w14:paraId="21227B4D" w14:textId="77777777" w:rsidR="00096B12" w:rsidRDefault="00950AD9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软件zy</w:t>
            </w:r>
            <w:r>
              <w:rPr>
                <w:rFonts w:ascii="黑体" w:eastAsia="黑体"/>
                <w:szCs w:val="21"/>
              </w:rPr>
              <w:t>1702</w:t>
            </w:r>
          </w:p>
        </w:tc>
        <w:tc>
          <w:tcPr>
            <w:tcW w:w="1288" w:type="dxa"/>
            <w:vAlign w:val="center"/>
          </w:tcPr>
          <w:p w14:paraId="42E103AD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组别</w:t>
            </w:r>
          </w:p>
        </w:tc>
        <w:tc>
          <w:tcPr>
            <w:tcW w:w="1634" w:type="dxa"/>
            <w:vAlign w:val="center"/>
          </w:tcPr>
          <w:p w14:paraId="4D56E15C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096B12" w14:paraId="48D67600" w14:textId="77777777">
        <w:trPr>
          <w:trHeight w:val="449"/>
        </w:trPr>
        <w:tc>
          <w:tcPr>
            <w:tcW w:w="1728" w:type="dxa"/>
            <w:vAlign w:val="center"/>
          </w:tcPr>
          <w:p w14:paraId="227DD0B5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同组者</w:t>
            </w:r>
          </w:p>
        </w:tc>
        <w:tc>
          <w:tcPr>
            <w:tcW w:w="4112" w:type="dxa"/>
            <w:gridSpan w:val="3"/>
            <w:vAlign w:val="center"/>
          </w:tcPr>
          <w:p w14:paraId="4FBC69F9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88" w:type="dxa"/>
            <w:vAlign w:val="center"/>
          </w:tcPr>
          <w:p w14:paraId="0A3A5478" w14:textId="77777777" w:rsidR="00096B12" w:rsidRDefault="00096B12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实验日期</w:t>
            </w:r>
          </w:p>
        </w:tc>
        <w:tc>
          <w:tcPr>
            <w:tcW w:w="1634" w:type="dxa"/>
            <w:vAlign w:val="center"/>
          </w:tcPr>
          <w:p w14:paraId="7AC73F5B" w14:textId="13377EAB" w:rsidR="00096B12" w:rsidRDefault="00E85633" w:rsidP="00E85633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2019.5.24</w:t>
            </w:r>
          </w:p>
        </w:tc>
      </w:tr>
      <w:tr w:rsidR="00096B12" w14:paraId="2E1159C6" w14:textId="77777777">
        <w:trPr>
          <w:trHeight w:val="11370"/>
        </w:trPr>
        <w:tc>
          <w:tcPr>
            <w:tcW w:w="8762" w:type="dxa"/>
            <w:gridSpan w:val="6"/>
          </w:tcPr>
          <w:p w14:paraId="30349086" w14:textId="7EC390A4" w:rsidR="00732A2A" w:rsidRDefault="00096B12" w:rsidP="00186D14">
            <w:pPr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第一部分：实验分析与设计</w:t>
            </w:r>
          </w:p>
          <w:p w14:paraId="29DFCE63" w14:textId="000D1E13" w:rsidR="00186D14" w:rsidRPr="00732A2A" w:rsidRDefault="00732A2A" w:rsidP="00186D14">
            <w:pPr>
              <w:rPr>
                <w:rFonts w:ascii="黑体" w:eastAsia="黑体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bCs/>
              </w:rPr>
              <w:t>一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、</w:t>
            </w:r>
            <w:r w:rsidR="00186D14">
              <w:rPr>
                <w:rFonts w:hint="eastAsia"/>
                <w:b/>
                <w:bCs/>
              </w:rPr>
              <w:t>目的与要求</w:t>
            </w:r>
          </w:p>
          <w:p w14:paraId="09FD8728" w14:textId="77777777" w:rsidR="00186D14" w:rsidRDefault="00186D14" w:rsidP="00186D14">
            <w:r>
              <w:rPr>
                <w:rFonts w:hint="eastAsia"/>
              </w:rPr>
              <w:t>（一）目的</w:t>
            </w:r>
          </w:p>
          <w:p w14:paraId="5E36BF2E" w14:textId="77777777" w:rsidR="00186D14" w:rsidRDefault="00186D14" w:rsidP="00186D14">
            <w:pPr>
              <w:ind w:firstLineChars="200" w:firstLine="420"/>
            </w:pPr>
            <w:r>
              <w:rPr>
                <w:rFonts w:hint="eastAsia"/>
              </w:rPr>
              <w:t>通过设计、编制、调试</w:t>
            </w:r>
            <w:r>
              <w:rPr>
                <w:rFonts w:hint="eastAsia"/>
              </w:rPr>
              <w:t>2~3</w:t>
            </w:r>
            <w:r>
              <w:rPr>
                <w:rFonts w:hint="eastAsia"/>
              </w:rPr>
              <w:t>个</w:t>
            </w:r>
            <w:r>
              <w:rPr>
                <w:rFonts w:ascii="宋体" w:hAnsi="宋体" w:hint="eastAsia"/>
              </w:rPr>
              <w:t>多项式插值、拟合曲线的程序，</w:t>
            </w:r>
            <w:r>
              <w:rPr>
                <w:rFonts w:hint="eastAsia"/>
              </w:rPr>
              <w:t>加深对其</w:t>
            </w:r>
            <w:r>
              <w:rPr>
                <w:rFonts w:ascii="宋体" w:hAnsi="宋体" w:hint="eastAsia"/>
              </w:rPr>
              <w:t>数值计算方法及有关的基础理论知识</w:t>
            </w:r>
            <w:r>
              <w:rPr>
                <w:rFonts w:hint="eastAsia"/>
              </w:rPr>
              <w:t>的理解。</w:t>
            </w:r>
          </w:p>
          <w:p w14:paraId="755123A5" w14:textId="77777777" w:rsidR="00186D14" w:rsidRDefault="00186D14" w:rsidP="00186D14">
            <w:r>
              <w:rPr>
                <w:rFonts w:hint="eastAsia"/>
              </w:rPr>
              <w:t>（二）要求</w:t>
            </w:r>
          </w:p>
          <w:p w14:paraId="44D16C46" w14:textId="77777777" w:rsidR="00186D14" w:rsidRDefault="00186D14" w:rsidP="00186D1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用</w:t>
            </w:r>
            <w:r>
              <w:t>C</w:t>
            </w:r>
            <w:r>
              <w:rPr>
                <w:rFonts w:hint="eastAsia"/>
              </w:rPr>
              <w:t>语言实现</w:t>
            </w:r>
            <w:r>
              <w:rPr>
                <w:rFonts w:ascii="宋体" w:hAnsi="宋体" w:hint="eastAsia"/>
              </w:rPr>
              <w:t>拉格朗日（</w:t>
            </w:r>
            <w:r>
              <w:rPr>
                <w:rFonts w:ascii="宋体" w:hAnsi="宋体"/>
              </w:rPr>
              <w:t>Lagrange</w:t>
            </w:r>
            <w:r>
              <w:rPr>
                <w:rFonts w:ascii="宋体" w:hAnsi="宋体" w:hint="eastAsia"/>
              </w:rPr>
              <w:t>）插值多项式、牛顿（</w:t>
            </w:r>
            <w:r>
              <w:rPr>
                <w:rFonts w:ascii="宋体" w:hAnsi="宋体"/>
              </w:rPr>
              <w:t>Newton</w:t>
            </w:r>
            <w:r>
              <w:rPr>
                <w:rFonts w:ascii="宋体" w:hAnsi="宋体" w:hint="eastAsia"/>
              </w:rPr>
              <w:t>）插值、用线性函数</w:t>
            </w:r>
            <w:r>
              <w:rPr>
                <w:rFonts w:ascii="宋体" w:hAnsi="宋体"/>
                <w:noProof/>
                <w:position w:val="-10"/>
              </w:rPr>
              <w:object w:dxaOrig="1359" w:dyaOrig="320" w14:anchorId="405DC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75pt;height:15.55pt" o:ole="">
                  <v:imagedata r:id="rId9" o:title=""/>
                </v:shape>
                <o:OLEObject Type="Embed" ProgID="Equation.3" ShapeID="_x0000_i1025" DrawAspect="Content" ObjectID="_1620324928" r:id="rId10"/>
              </w:object>
            </w:r>
            <w:r>
              <w:rPr>
                <w:rFonts w:ascii="宋体" w:hAnsi="宋体" w:hint="eastAsia"/>
              </w:rPr>
              <w:t>拟合给定数据</w:t>
            </w:r>
            <w:r>
              <w:rPr>
                <w:rFonts w:ascii="宋体" w:hAnsi="宋体"/>
                <w:noProof/>
                <w:position w:val="-12"/>
              </w:rPr>
              <w:object w:dxaOrig="2460" w:dyaOrig="360" w14:anchorId="6825282F">
                <v:shape id="_x0000_i1026" type="#_x0000_t75" style="width:123.55pt;height:17.65pt" o:ole="">
                  <v:imagedata r:id="rId11" o:title=""/>
                </v:shape>
                <o:OLEObject Type="Embed" ProgID="Equation.3" ShapeID="_x0000_i1026" DrawAspect="Content" ObjectID="_1620324929" r:id="rId12"/>
              </w:objec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</w:rPr>
              <w:t>程序。</w:t>
            </w:r>
          </w:p>
          <w:p w14:paraId="313392AC" w14:textId="77777777" w:rsidR="00186D14" w:rsidRDefault="00186D14" w:rsidP="00186D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二、示例</w:t>
            </w:r>
          </w:p>
          <w:p w14:paraId="228E90C6" w14:textId="77777777" w:rsidR="00186D14" w:rsidRDefault="00186D14" w:rsidP="00186D1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、问题</w:t>
            </w:r>
          </w:p>
          <w:p w14:paraId="5254CFEC" w14:textId="77777777" w:rsidR="00186D14" w:rsidRDefault="00186D14" w:rsidP="00186D14">
            <w:pPr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</w:rPr>
              <w:t>已知</w:t>
            </w:r>
            <w:r>
              <w:rPr>
                <w:rFonts w:hint="eastAsia"/>
              </w:rPr>
              <w:t>插值节点序列</w:t>
            </w:r>
            <w:r>
              <w:rPr>
                <w:noProof/>
                <w:position w:val="-12"/>
              </w:rPr>
              <w:object w:dxaOrig="2100" w:dyaOrig="360" w14:anchorId="748372FB">
                <v:shape id="_x0000_i1027" type="#_x0000_t75" style="width:105.2pt;height:17.65pt" o:ole="">
                  <v:imagedata r:id="rId13" o:title=""/>
                </v:shape>
                <o:OLEObject Type="Embed" ProgID="Equation.3" ShapeID="_x0000_i1027" DrawAspect="Content" ObjectID="_1620324930" r:id="rId14"/>
              </w:object>
            </w:r>
            <w:r>
              <w:rPr>
                <w:rFonts w:hint="eastAsia"/>
              </w:rPr>
              <w:t>，用</w:t>
            </w:r>
            <w:r>
              <w:rPr>
                <w:rFonts w:ascii="宋体" w:hAnsi="宋体"/>
              </w:rPr>
              <w:t>Lagrange</w:t>
            </w:r>
            <w:r>
              <w:rPr>
                <w:rFonts w:ascii="宋体" w:hAnsi="宋体" w:hint="eastAsia"/>
              </w:rPr>
              <w:t>插值多项式</w:t>
            </w:r>
            <w:r>
              <w:rPr>
                <w:noProof/>
                <w:position w:val="-12"/>
                <w:sz w:val="24"/>
              </w:rPr>
              <w:object w:dxaOrig="620" w:dyaOrig="360" w14:anchorId="71DEF434">
                <v:shape id="_x0000_i1028" type="#_x0000_t75" style="width:31.05pt;height:17.65pt" o:ole="">
                  <v:imagedata r:id="rId15" o:title=""/>
                </v:shape>
                <o:OLEObject Type="Embed" ProgID="Equation.3" ShapeID="_x0000_i1028" DrawAspect="Content" ObjectID="_1620324931" r:id="rId16"/>
              </w:object>
            </w:r>
            <w:r>
              <w:rPr>
                <w:rFonts w:hint="eastAsia"/>
              </w:rPr>
              <w:t>计算的函数</w:t>
            </w:r>
            <w:r>
              <w:rPr>
                <w:rFonts w:ascii="宋体" w:hAnsi="宋体"/>
                <w:noProof/>
                <w:position w:val="-10"/>
              </w:rPr>
              <w:object w:dxaOrig="540" w:dyaOrig="320" w14:anchorId="114B53D2">
                <v:shape id="_x0000_i1029" type="#_x0000_t75" style="width:26.8pt;height:15.55pt" o:ole="">
                  <v:imagedata r:id="rId17" o:title=""/>
                </v:shape>
                <o:OLEObject Type="Embed" ProgID="Equation.3" ShapeID="_x0000_i1029" DrawAspect="Content" ObjectID="_1620324932" r:id="rId18"/>
              </w:object>
            </w:r>
            <w:r>
              <w:rPr>
                <w:rFonts w:hint="eastAsia"/>
              </w:rPr>
              <w:t>在点</w:t>
            </w:r>
            <w:r>
              <w:rPr>
                <w:noProof/>
                <w:position w:val="-12"/>
              </w:rPr>
              <w:object w:dxaOrig="279" w:dyaOrig="360" w14:anchorId="11DB6C8B">
                <v:shape id="_x0000_i1030" type="#_x0000_t75" style="width:14.1pt;height:17.65pt" o:ole="">
                  <v:imagedata r:id="rId19" o:title=""/>
                </v:shape>
                <o:OLEObject Type="Embed" ProgID="Equation.3" ShapeID="_x0000_i1030" DrawAspect="Content" ObjectID="_1620324933" r:id="rId20"/>
              </w:object>
            </w:r>
            <w:r>
              <w:rPr>
                <w:rFonts w:hint="eastAsia"/>
              </w:rPr>
              <w:t>的近似值。</w:t>
            </w:r>
          </w:p>
          <w:p w14:paraId="5B62EE83" w14:textId="77777777" w:rsidR="00186D14" w:rsidRDefault="00186D14" w:rsidP="00186D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三、实验题</w:t>
            </w:r>
          </w:p>
          <w:p w14:paraId="7D64FE63" w14:textId="77777777" w:rsidR="00186D14" w:rsidRDefault="00186D14" w:rsidP="00186D14">
            <w:r>
              <w:rPr>
                <w:rFonts w:ascii="宋体" w:hAnsi="宋体" w:hint="eastAsia"/>
              </w:rPr>
              <w:t>用</w:t>
            </w: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语言编程实现以下算法：</w:t>
            </w:r>
          </w:p>
          <w:p w14:paraId="26802443" w14:textId="77777777" w:rsidR="00186D14" w:rsidRDefault="00186D14" w:rsidP="00186D1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</w:rPr>
              <w:t>已知</w:t>
            </w:r>
            <w:r>
              <w:rPr>
                <w:rFonts w:hint="eastAsia"/>
              </w:rPr>
              <w:t>插值节点序列</w:t>
            </w:r>
            <w:r>
              <w:rPr>
                <w:noProof/>
                <w:position w:val="-12"/>
              </w:rPr>
              <w:object w:dxaOrig="2100" w:dyaOrig="360" w14:anchorId="6F30DE48">
                <v:shape id="_x0000_i1031" type="#_x0000_t75" style="width:105.2pt;height:17.65pt" o:ole="">
                  <v:imagedata r:id="rId13" o:title=""/>
                </v:shape>
                <o:OLEObject Type="Embed" ProgID="Equation.3" ShapeID="_x0000_i1031" DrawAspect="Content" ObjectID="_1620324934" r:id="rId21"/>
              </w:object>
            </w:r>
            <w:r>
              <w:rPr>
                <w:rFonts w:hint="eastAsia"/>
              </w:rPr>
              <w:t>，用</w:t>
            </w:r>
            <w:r>
              <w:rPr>
                <w:rFonts w:ascii="宋体" w:hAnsi="宋体" w:hint="eastAsia"/>
              </w:rPr>
              <w:t>拉格朗日（</w:t>
            </w:r>
            <w:r>
              <w:rPr>
                <w:rFonts w:ascii="宋体" w:hAnsi="宋体"/>
              </w:rPr>
              <w:t>Lagrange</w:t>
            </w:r>
            <w:r>
              <w:rPr>
                <w:rFonts w:ascii="宋体" w:hAnsi="宋体" w:hint="eastAsia"/>
              </w:rPr>
              <w:t>）插值多项式</w:t>
            </w:r>
            <w:r>
              <w:rPr>
                <w:noProof/>
                <w:position w:val="-12"/>
                <w:sz w:val="24"/>
              </w:rPr>
              <w:object w:dxaOrig="620" w:dyaOrig="360" w14:anchorId="40CC63D9">
                <v:shape id="_x0000_i1032" type="#_x0000_t75" style="width:31.05pt;height:17.65pt" o:ole="">
                  <v:imagedata r:id="rId15" o:title=""/>
                </v:shape>
                <o:OLEObject Type="Embed" ProgID="Equation.3" ShapeID="_x0000_i1032" DrawAspect="Content" ObjectID="_1620324935" r:id="rId22"/>
              </w:object>
            </w:r>
            <w:r>
              <w:rPr>
                <w:rFonts w:hint="eastAsia"/>
              </w:rPr>
              <w:t>计算的函数</w:t>
            </w:r>
            <w:r>
              <w:rPr>
                <w:rFonts w:ascii="宋体" w:hAnsi="宋体"/>
                <w:noProof/>
                <w:position w:val="-10"/>
              </w:rPr>
              <w:object w:dxaOrig="540" w:dyaOrig="320" w14:anchorId="7C1F40B0">
                <v:shape id="_x0000_i1033" type="#_x0000_t75" style="width:26.8pt;height:15.55pt" o:ole="">
                  <v:imagedata r:id="rId17" o:title=""/>
                </v:shape>
                <o:OLEObject Type="Embed" ProgID="Equation.3" ShapeID="_x0000_i1033" DrawAspect="Content" ObjectID="_1620324936" r:id="rId23"/>
              </w:object>
            </w:r>
            <w:r>
              <w:rPr>
                <w:rFonts w:hint="eastAsia"/>
              </w:rPr>
              <w:t>在点</w:t>
            </w:r>
            <w:r>
              <w:rPr>
                <w:noProof/>
                <w:position w:val="-12"/>
              </w:rPr>
              <w:object w:dxaOrig="279" w:dyaOrig="360" w14:anchorId="56019D5E">
                <v:shape id="_x0000_i1034" type="#_x0000_t75" style="width:14.1pt;height:17.65pt" o:ole="">
                  <v:imagedata r:id="rId19" o:title=""/>
                </v:shape>
                <o:OLEObject Type="Embed" ProgID="Equation.3" ShapeID="_x0000_i1034" DrawAspect="Content" ObjectID="_1620324937" r:id="rId24"/>
              </w:object>
            </w:r>
            <w:r>
              <w:rPr>
                <w:rFonts w:hint="eastAsia"/>
              </w:rPr>
              <w:t>的近似值。</w:t>
            </w:r>
          </w:p>
          <w:p w14:paraId="1CFBE167" w14:textId="77777777" w:rsidR="00186D14" w:rsidRDefault="00186D14" w:rsidP="00186D14">
            <w:pPr>
              <w:rPr>
                <w:rFonts w:ascii="宋体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</w:rPr>
              <w:t>已知</w:t>
            </w:r>
            <w:r>
              <w:rPr>
                <w:rFonts w:hint="eastAsia"/>
              </w:rPr>
              <w:t>插值节点序列</w:t>
            </w:r>
            <w:r>
              <w:rPr>
                <w:noProof/>
                <w:position w:val="-12"/>
              </w:rPr>
              <w:object w:dxaOrig="2100" w:dyaOrig="360" w14:anchorId="16FEFBB0">
                <v:shape id="_x0000_i1035" type="#_x0000_t75" style="width:105.2pt;height:17.65pt" o:ole="">
                  <v:imagedata r:id="rId13" o:title=""/>
                </v:shape>
                <o:OLEObject Type="Embed" ProgID="Equation.3" ShapeID="_x0000_i1035" DrawAspect="Content" ObjectID="_1620324938" r:id="rId25"/>
              </w:object>
            </w:r>
            <w:r>
              <w:rPr>
                <w:rFonts w:hint="eastAsia"/>
              </w:rPr>
              <w:t>，用</w:t>
            </w:r>
            <w:r>
              <w:rPr>
                <w:rFonts w:ascii="宋体" w:hAnsi="宋体" w:hint="eastAsia"/>
              </w:rPr>
              <w:t>牛顿（</w:t>
            </w:r>
            <w:r>
              <w:rPr>
                <w:rFonts w:ascii="宋体" w:hAnsi="宋体"/>
              </w:rPr>
              <w:t>Newton</w:t>
            </w:r>
            <w:r>
              <w:rPr>
                <w:rFonts w:ascii="宋体" w:hAnsi="宋体" w:hint="eastAsia"/>
              </w:rPr>
              <w:t>）插值</w:t>
            </w:r>
            <w:proofErr w:type="gramStart"/>
            <w:r>
              <w:rPr>
                <w:rFonts w:ascii="宋体" w:hAnsi="宋体" w:hint="eastAsia"/>
              </w:rPr>
              <w:t>值</w:t>
            </w:r>
            <w:proofErr w:type="gramEnd"/>
            <w:r>
              <w:rPr>
                <w:rFonts w:ascii="宋体" w:hAnsi="宋体" w:hint="eastAsia"/>
              </w:rPr>
              <w:t>多项式</w:t>
            </w:r>
            <w:r>
              <w:rPr>
                <w:noProof/>
                <w:position w:val="-12"/>
                <w:sz w:val="24"/>
              </w:rPr>
              <w:object w:dxaOrig="660" w:dyaOrig="360" w14:anchorId="4F0A4EED">
                <v:shape id="_x0000_i1036" type="#_x0000_t75" style="width:33.2pt;height:17.65pt" o:ole="">
                  <v:imagedata r:id="rId26" o:title=""/>
                </v:shape>
                <o:OLEObject Type="Embed" ProgID="Equation.3" ShapeID="_x0000_i1036" DrawAspect="Content" ObjectID="_1620324939" r:id="rId27"/>
              </w:object>
            </w:r>
            <w:r>
              <w:rPr>
                <w:rFonts w:hint="eastAsia"/>
              </w:rPr>
              <w:t>计算的函数</w:t>
            </w:r>
            <w:r>
              <w:rPr>
                <w:rFonts w:ascii="宋体" w:hAnsi="宋体"/>
                <w:noProof/>
                <w:position w:val="-10"/>
              </w:rPr>
              <w:object w:dxaOrig="540" w:dyaOrig="320" w14:anchorId="5982B895">
                <v:shape id="_x0000_i1037" type="#_x0000_t75" style="width:26.8pt;height:15.55pt" o:ole="">
                  <v:imagedata r:id="rId17" o:title=""/>
                </v:shape>
                <o:OLEObject Type="Embed" ProgID="Equation.3" ShapeID="_x0000_i1037" DrawAspect="Content" ObjectID="_1620324940" r:id="rId28"/>
              </w:object>
            </w:r>
            <w:r>
              <w:rPr>
                <w:rFonts w:hint="eastAsia"/>
              </w:rPr>
              <w:t>在点</w:t>
            </w:r>
            <w:r>
              <w:rPr>
                <w:noProof/>
                <w:position w:val="-12"/>
              </w:rPr>
              <w:object w:dxaOrig="279" w:dyaOrig="360" w14:anchorId="06F007D8">
                <v:shape id="_x0000_i1038" type="#_x0000_t75" style="width:14.1pt;height:17.65pt" o:ole="">
                  <v:imagedata r:id="rId19" o:title=""/>
                </v:shape>
                <o:OLEObject Type="Embed" ProgID="Equation.3" ShapeID="_x0000_i1038" DrawAspect="Content" ObjectID="_1620324941" r:id="rId29"/>
              </w:object>
            </w:r>
            <w:r>
              <w:rPr>
                <w:rFonts w:hint="eastAsia"/>
              </w:rPr>
              <w:t>的近似值。</w:t>
            </w:r>
          </w:p>
          <w:p w14:paraId="0602F5B4" w14:textId="77777777" w:rsidR="00186D14" w:rsidRDefault="00186D14" w:rsidP="00186D14">
            <w:pPr>
              <w:rPr>
                <w:rFonts w:ascii="宋体" w:hAnsi="宋体"/>
              </w:rPr>
            </w:pPr>
            <w:r>
              <w:rPr>
                <w:rFonts w:ascii="宋体" w:hint="eastAsia"/>
              </w:rPr>
              <w:t>3、</w:t>
            </w:r>
            <w:r>
              <w:rPr>
                <w:rFonts w:ascii="宋体" w:hAnsi="宋体" w:hint="eastAsia"/>
              </w:rPr>
              <w:t>用线性函数</w:t>
            </w:r>
            <w:r>
              <w:rPr>
                <w:rFonts w:ascii="宋体" w:hAnsi="宋体"/>
                <w:noProof/>
                <w:position w:val="-10"/>
              </w:rPr>
              <w:object w:dxaOrig="1359" w:dyaOrig="320" w14:anchorId="4169A988">
                <v:shape id="_x0000_i1039" type="#_x0000_t75" style="width:67.75pt;height:15.55pt" o:ole="">
                  <v:imagedata r:id="rId9" o:title=""/>
                </v:shape>
                <o:OLEObject Type="Embed" ProgID="Equation.3" ShapeID="_x0000_i1039" DrawAspect="Content" ObjectID="_1620324942" r:id="rId30"/>
              </w:object>
            </w:r>
            <w:r>
              <w:rPr>
                <w:rFonts w:ascii="宋体" w:hAnsi="宋体" w:hint="eastAsia"/>
              </w:rPr>
              <w:t>拟合给定数据</w:t>
            </w:r>
            <w:r>
              <w:rPr>
                <w:rFonts w:ascii="宋体" w:hAnsi="宋体"/>
                <w:noProof/>
                <w:position w:val="-12"/>
              </w:rPr>
              <w:object w:dxaOrig="2460" w:dyaOrig="360" w14:anchorId="0D99ABDD">
                <v:shape id="_x0000_i1040" type="#_x0000_t75" style="width:123.55pt;height:17.65pt" o:ole="">
                  <v:imagedata r:id="rId11" o:title=""/>
                </v:shape>
                <o:OLEObject Type="Embed" ProgID="Equation.3" ShapeID="_x0000_i1040" DrawAspect="Content" ObjectID="_1620324943" r:id="rId31"/>
              </w:object>
            </w:r>
            <w:r>
              <w:rPr>
                <w:rFonts w:ascii="宋体" w:hAnsi="宋体" w:hint="eastAsia"/>
              </w:rPr>
              <w:t>。</w:t>
            </w:r>
          </w:p>
          <w:p w14:paraId="2212A557" w14:textId="77777777" w:rsidR="00186D14" w:rsidRPr="00186D14" w:rsidRDefault="00186D14" w:rsidP="00186D14">
            <w:pPr>
              <w:rPr>
                <w:rFonts w:ascii="宋体" w:hAnsi="宋体"/>
                <w:szCs w:val="21"/>
              </w:rPr>
            </w:pPr>
          </w:p>
          <w:p w14:paraId="5710797B" w14:textId="04F82465" w:rsidR="0018610A" w:rsidRPr="00186D14" w:rsidRDefault="0018610A" w:rsidP="00186D14">
            <w:pPr>
              <w:rPr>
                <w:rFonts w:ascii="宋体" w:hAnsi="宋体"/>
                <w:szCs w:val="21"/>
              </w:rPr>
            </w:pPr>
          </w:p>
        </w:tc>
      </w:tr>
    </w:tbl>
    <w:p w14:paraId="6AADBE98" w14:textId="77777777" w:rsidR="00096B12" w:rsidRDefault="00096B12">
      <w:pPr>
        <w:rPr>
          <w:rFonts w:ascii="黑体" w:eastAsia="黑体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096B12" w14:paraId="6402A200" w14:textId="77777777">
        <w:trPr>
          <w:trHeight w:val="14013"/>
        </w:trPr>
        <w:tc>
          <w:tcPr>
            <w:tcW w:w="8763" w:type="dxa"/>
          </w:tcPr>
          <w:p w14:paraId="2675B9DE" w14:textId="64C29D61" w:rsidR="00096B12" w:rsidRDefault="00096B12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第二部分：</w:t>
            </w:r>
            <w:r w:rsidR="00732A2A">
              <w:rPr>
                <w:rFonts w:ascii="黑体" w:eastAsia="黑体" w:hAnsi="宋体" w:hint="eastAsia"/>
                <w:sz w:val="32"/>
                <w:szCs w:val="32"/>
              </w:rPr>
              <w:t>实验过程</w:t>
            </w:r>
          </w:p>
          <w:p w14:paraId="0D683BAA" w14:textId="16FADF51" w:rsidR="00096B12" w:rsidRDefault="00096B12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调试过程（包括调试方法描述、实验数据记录，实验现象记录，实验过程发现的问题等）</w:t>
            </w:r>
          </w:p>
          <w:p w14:paraId="3155DF13" w14:textId="270C470E" w:rsidR="0070114B" w:rsidRDefault="0070114B" w:rsidP="0070114B">
            <w:pPr>
              <w:rPr>
                <w:rFonts w:ascii="宋体" w:hAnsi="宋体"/>
                <w:b/>
                <w:szCs w:val="21"/>
              </w:rPr>
            </w:pPr>
            <w:r w:rsidRPr="00314217">
              <w:rPr>
                <w:rFonts w:ascii="宋体" w:hAnsi="宋体" w:hint="eastAsia"/>
                <w:b/>
                <w:szCs w:val="21"/>
              </w:rPr>
              <w:t>实验过程：</w:t>
            </w:r>
          </w:p>
          <w:p w14:paraId="1D0EA9C6" w14:textId="5FEE37BA" w:rsidR="00314217" w:rsidRDefault="00314217" w:rsidP="0070114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本次实验使用c语言实现，在</w:t>
            </w:r>
            <w:proofErr w:type="spellStart"/>
            <w:r>
              <w:rPr>
                <w:rFonts w:ascii="宋体" w:hAnsi="宋体" w:hint="eastAsia"/>
                <w:b/>
                <w:szCs w:val="21"/>
              </w:rPr>
              <w:t>cpp</w:t>
            </w:r>
            <w:proofErr w:type="spellEnd"/>
            <w:r>
              <w:rPr>
                <w:rFonts w:ascii="宋体" w:hAnsi="宋体" w:hint="eastAsia"/>
                <w:b/>
                <w:szCs w:val="21"/>
              </w:rPr>
              <w:t>文件中，通过编写线性插值，拉格朗日插值函数，牛顿插值函数，以及最小二乘法求解线性方程的系数的函数，实现，在主函数中通过功能的选择进行输入和选择以及结果的打印。</w:t>
            </w:r>
          </w:p>
          <w:p w14:paraId="3CE56A00" w14:textId="1FDB8471" w:rsidR="00314217" w:rsidRDefault="002A5106" w:rsidP="0070114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注意：</w:t>
            </w:r>
          </w:p>
          <w:p w14:paraId="4374987A" w14:textId="13CE4FE6" w:rsidR="002A5106" w:rsidRDefault="002A5106" w:rsidP="0070114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插值函数中使用的测试的用例是：</w:t>
            </w:r>
          </w:p>
          <w:p w14:paraId="6CDBD6AF" w14:textId="2460BD54" w:rsidR="002A5106" w:rsidRDefault="002A5106" w:rsidP="0070114B">
            <w:pPr>
              <w:rPr>
                <w:rFonts w:ascii="宋体" w:hAnsi="宋体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8237FD" wp14:editId="41AAE184">
                  <wp:extent cx="4450466" cy="1013548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BF4DE" w14:textId="49FEA42C" w:rsidR="002A5106" w:rsidRDefault="002A5106" w:rsidP="0070114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最小二乘法使用的测试用例：</w:t>
            </w:r>
          </w:p>
          <w:p w14:paraId="48ED073F" w14:textId="188BEE2D" w:rsidR="002A5106" w:rsidRDefault="002A5106" w:rsidP="0070114B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B3CF1F0" wp14:editId="7C1A69DD">
                  <wp:extent cx="4191363" cy="929721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A945D" w14:textId="77777777" w:rsidR="00314217" w:rsidRPr="00314217" w:rsidRDefault="00314217" w:rsidP="0070114B">
            <w:pPr>
              <w:rPr>
                <w:rFonts w:ascii="宋体" w:hAnsi="宋体"/>
                <w:b/>
                <w:szCs w:val="21"/>
              </w:rPr>
            </w:pPr>
          </w:p>
          <w:p w14:paraId="5A0A2702" w14:textId="57A18728" w:rsidR="0070114B" w:rsidRPr="00314217" w:rsidRDefault="0070114B" w:rsidP="0070114B">
            <w:pPr>
              <w:rPr>
                <w:b/>
              </w:rPr>
            </w:pPr>
            <w:r w:rsidRPr="00314217">
              <w:rPr>
                <w:rFonts w:hint="eastAsia"/>
                <w:b/>
              </w:rPr>
              <w:t>问题</w:t>
            </w:r>
            <w:r w:rsidR="00314217">
              <w:rPr>
                <w:rFonts w:hint="eastAsia"/>
                <w:b/>
              </w:rPr>
              <w:t>1</w:t>
            </w:r>
          </w:p>
          <w:p w14:paraId="5287540A" w14:textId="043A9CE4" w:rsidR="0070114B" w:rsidRDefault="0070114B" w:rsidP="0070114B">
            <w:pPr>
              <w:ind w:firstLineChars="200" w:firstLine="42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</w:rPr>
              <w:t>已知</w:t>
            </w:r>
            <w:r>
              <w:rPr>
                <w:rFonts w:hint="eastAsia"/>
              </w:rPr>
              <w:t>插值节点序列</w:t>
            </w:r>
            <w:r>
              <w:rPr>
                <w:noProof/>
                <w:position w:val="-12"/>
              </w:rPr>
              <w:object w:dxaOrig="2100" w:dyaOrig="360" w14:anchorId="529ACFB0">
                <v:shape id="_x0000_i1041" type="#_x0000_t75" style="width:105.2pt;height:17.65pt" o:ole="">
                  <v:imagedata r:id="rId13" o:title=""/>
                </v:shape>
                <o:OLEObject Type="Embed" ProgID="Equation.3" ShapeID="_x0000_i1041" DrawAspect="Content" ObjectID="_1620324944" r:id="rId34"/>
              </w:object>
            </w:r>
            <w:r>
              <w:rPr>
                <w:rFonts w:hint="eastAsia"/>
              </w:rPr>
              <w:t>，用</w:t>
            </w:r>
            <w:r>
              <w:rPr>
                <w:rFonts w:ascii="宋体" w:hAnsi="宋体"/>
              </w:rPr>
              <w:t>Lagrange</w:t>
            </w:r>
            <w:r>
              <w:rPr>
                <w:rFonts w:ascii="宋体" w:hAnsi="宋体" w:hint="eastAsia"/>
              </w:rPr>
              <w:t>插值多项式</w:t>
            </w:r>
            <w:r>
              <w:rPr>
                <w:noProof/>
                <w:position w:val="-12"/>
                <w:sz w:val="24"/>
              </w:rPr>
              <w:object w:dxaOrig="620" w:dyaOrig="360" w14:anchorId="181E85BB">
                <v:shape id="_x0000_i1042" type="#_x0000_t75" style="width:31.05pt;height:17.65pt" o:ole="">
                  <v:imagedata r:id="rId15" o:title=""/>
                </v:shape>
                <o:OLEObject Type="Embed" ProgID="Equation.3" ShapeID="_x0000_i1042" DrawAspect="Content" ObjectID="_1620324945" r:id="rId35"/>
              </w:object>
            </w:r>
            <w:r>
              <w:rPr>
                <w:rFonts w:hint="eastAsia"/>
              </w:rPr>
              <w:t>计算的函数</w:t>
            </w:r>
            <w:r>
              <w:rPr>
                <w:rFonts w:ascii="宋体" w:hAnsi="宋体"/>
                <w:noProof/>
                <w:position w:val="-10"/>
              </w:rPr>
              <w:object w:dxaOrig="540" w:dyaOrig="320" w14:anchorId="65FD14E6">
                <v:shape id="_x0000_i1043" type="#_x0000_t75" style="width:26.8pt;height:15.55pt" o:ole="">
                  <v:imagedata r:id="rId17" o:title=""/>
                </v:shape>
                <o:OLEObject Type="Embed" ProgID="Equation.3" ShapeID="_x0000_i1043" DrawAspect="Content" ObjectID="_1620324946" r:id="rId36"/>
              </w:object>
            </w:r>
            <w:r>
              <w:rPr>
                <w:rFonts w:hint="eastAsia"/>
              </w:rPr>
              <w:t>在点</w:t>
            </w:r>
            <w:r>
              <w:rPr>
                <w:noProof/>
                <w:position w:val="-12"/>
              </w:rPr>
              <w:object w:dxaOrig="279" w:dyaOrig="360" w14:anchorId="39179DB6">
                <v:shape id="_x0000_i1044" type="#_x0000_t75" style="width:14.1pt;height:17.65pt" o:ole="">
                  <v:imagedata r:id="rId19" o:title=""/>
                </v:shape>
                <o:OLEObject Type="Embed" ProgID="Equation.3" ShapeID="_x0000_i1044" DrawAspect="Content" ObjectID="_1620324947" r:id="rId37"/>
              </w:object>
            </w:r>
            <w:r>
              <w:rPr>
                <w:rFonts w:hint="eastAsia"/>
              </w:rPr>
              <w:t>的近似值。</w:t>
            </w:r>
          </w:p>
          <w:p w14:paraId="2CAFD515" w14:textId="056A5AB6" w:rsidR="0070114B" w:rsidRPr="00314217" w:rsidRDefault="0070114B" w:rsidP="0070114B">
            <w:pPr>
              <w:rPr>
                <w:b/>
              </w:rPr>
            </w:pPr>
            <w:r w:rsidRPr="00314217">
              <w:rPr>
                <w:rFonts w:ascii="宋体" w:hint="eastAsia"/>
                <w:b/>
              </w:rPr>
              <w:t>算法描述</w:t>
            </w:r>
          </w:p>
          <w:p w14:paraId="708E4B1C" w14:textId="0E747CC0" w:rsidR="0070114B" w:rsidRDefault="0058019E" w:rsidP="0070114B">
            <w:pPr>
              <w:spacing w:line="0" w:lineRule="atLeast"/>
              <w:ind w:firstLineChars="200"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拉格朗日插值公式（外文名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Lagrange interpolation formula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）指的是在节点上给出节点</w:t>
            </w:r>
            <w:hyperlink r:id="rId38" w:tgtFrame="_blank" w:history="1">
              <w:r>
                <w:rPr>
                  <w:rStyle w:val="a8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基函数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，然后做基函数的</w:t>
            </w:r>
            <w:hyperlink r:id="rId39" w:tgtFrame="_blank" w:history="1">
              <w:r>
                <w:rPr>
                  <w:rStyle w:val="a8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线性组合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，组合系数为节点函数值的一种插值多项式。</w:t>
            </w:r>
          </w:p>
          <w:p w14:paraId="6492B08C" w14:textId="77777777" w:rsidR="0058019E" w:rsidRPr="0058019E" w:rsidRDefault="0058019E" w:rsidP="0058019E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任给定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F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中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2n+2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个数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x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1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x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…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x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n+1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1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…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y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n+1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，其中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x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1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x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…x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n+1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互不相同，则存在唯一的次数不超过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n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的多项式</w:t>
            </w:r>
            <w:proofErr w:type="spellStart"/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p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n</w:t>
            </w:r>
            <w:proofErr w:type="spellEnd"/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(x)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，满足</w:t>
            </w:r>
            <w:proofErr w:type="spellStart"/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p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n</w:t>
            </w:r>
            <w:proofErr w:type="spellEnd"/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(x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i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)=y</w:t>
            </w:r>
            <w:r w:rsidRPr="0058019E">
              <w:rPr>
                <w:rFonts w:ascii="Arial" w:hAnsi="Arial" w:cs="Arial"/>
                <w:color w:val="333333"/>
                <w:kern w:val="0"/>
                <w:sz w:val="16"/>
                <w:szCs w:val="16"/>
                <w:vertAlign w:val="subscript"/>
              </w:rPr>
              <w:t>1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i</w:t>
            </w:r>
            <w:proofErr w:type="spellEnd"/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=1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2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…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n+1)</w:t>
            </w: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，这里：</w:t>
            </w:r>
          </w:p>
          <w:p w14:paraId="6A8BD4BB" w14:textId="6E5FD230" w:rsidR="0058019E" w:rsidRPr="0058019E" w:rsidRDefault="009A461C" w:rsidP="0058019E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0F73FF" wp14:editId="04E1E185">
                  <wp:extent cx="3497883" cy="594412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C6B46" w14:textId="58B4260B" w:rsidR="00314217" w:rsidRPr="009A461C" w:rsidRDefault="0058019E" w:rsidP="009A461C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hAnsi="Arial" w:cs="Arial" w:hint="eastAsia"/>
                <w:color w:val="333333"/>
                <w:kern w:val="0"/>
                <w:szCs w:val="21"/>
              </w:rPr>
            </w:pPr>
            <w:r w:rsidRPr="0058019E">
              <w:rPr>
                <w:rFonts w:ascii="Arial" w:hAnsi="Arial" w:cs="Arial"/>
                <w:color w:val="333333"/>
                <w:kern w:val="0"/>
                <w:szCs w:val="21"/>
              </w:rPr>
              <w:t>叫做拉格朗日插值公式。</w:t>
            </w:r>
          </w:p>
          <w:p w14:paraId="1DE47220" w14:textId="0CB92988" w:rsidR="0070114B" w:rsidRPr="0057356D" w:rsidRDefault="0070114B" w:rsidP="0070114B">
            <w:pPr>
              <w:rPr>
                <w:b/>
              </w:rPr>
            </w:pPr>
            <w:r w:rsidRPr="0057356D">
              <w:rPr>
                <w:rFonts w:hint="eastAsia"/>
                <w:b/>
              </w:rPr>
              <w:t>程序中变量说明</w:t>
            </w:r>
          </w:p>
          <w:p w14:paraId="5FFB0054" w14:textId="6F61D4A2" w:rsidR="0070114B" w:rsidRDefault="009A461C" w:rsidP="00D30E54">
            <w:pPr>
              <w:ind w:firstLine="420"/>
            </w:pPr>
            <w:r>
              <w:rPr>
                <w:rFonts w:hint="eastAsia"/>
              </w:rPr>
              <w:t>本程序实现了线性插值的功能以及</w:t>
            </w:r>
            <w:proofErr w:type="spellStart"/>
            <w:r>
              <w:rPr>
                <w:rFonts w:hint="eastAsia"/>
              </w:rPr>
              <w:t>lagrange</w:t>
            </w:r>
            <w:proofErr w:type="spellEnd"/>
            <w:r>
              <w:rPr>
                <w:rFonts w:hint="eastAsia"/>
              </w:rPr>
              <w:t>插值的功能，由于线性插值其实是特殊的</w:t>
            </w:r>
            <w:proofErr w:type="spellStart"/>
            <w:r>
              <w:rPr>
                <w:rFonts w:hint="eastAsia"/>
              </w:rPr>
              <w:t>lagrange</w:t>
            </w:r>
            <w:proofErr w:type="spellEnd"/>
            <w:r>
              <w:rPr>
                <w:rFonts w:hint="eastAsia"/>
              </w:rPr>
              <w:t>插值，因此不做详细的介绍，</w:t>
            </w:r>
            <w:r w:rsidR="00D30E54">
              <w:rPr>
                <w:rFonts w:hint="eastAsia"/>
              </w:rPr>
              <w:t>在实现</w:t>
            </w:r>
            <w:proofErr w:type="spellStart"/>
            <w:r w:rsidR="00D30E54">
              <w:rPr>
                <w:rFonts w:hint="eastAsia"/>
              </w:rPr>
              <w:t>lagrange</w:t>
            </w:r>
            <w:proofErr w:type="spellEnd"/>
            <w:r w:rsidR="00D30E54">
              <w:rPr>
                <w:rFonts w:hint="eastAsia"/>
              </w:rPr>
              <w:t>函数的时候自己编写一个返回基函数值得函数。</w:t>
            </w:r>
          </w:p>
          <w:p w14:paraId="33EDEF4C" w14:textId="0962D575" w:rsidR="00D30E54" w:rsidRPr="00D30E54" w:rsidRDefault="00D30E54" w:rsidP="00D30E5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拉格朗日插值函数的变量说明，在函数中，使用了大小为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类型的数组存放输入要插值的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值，为</w:t>
            </w:r>
            <w:r>
              <w:rPr>
                <w:rFonts w:hint="eastAsia"/>
              </w:rPr>
              <w:t>double</w:t>
            </w:r>
            <w:r>
              <w:t xml:space="preserve"> </w:t>
            </w:r>
            <w:r>
              <w:rPr>
                <w:rFonts w:hint="eastAsia"/>
              </w:rPr>
              <w:t>x0[</w:t>
            </w:r>
            <w:r>
              <w:t>20],double y0[20],</w:t>
            </w:r>
            <w:r>
              <w:rPr>
                <w:rFonts w:hint="eastAsia"/>
              </w:rPr>
              <w:t>同时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表示输入的点的个数，以及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为目标点的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存储目标函数值的结果。</w:t>
            </w:r>
          </w:p>
          <w:p w14:paraId="3B487407" w14:textId="19BC0EB7" w:rsidR="0070114B" w:rsidRDefault="0070114B" w:rsidP="0070114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、源程序清单及运行结果</w:t>
            </w:r>
          </w:p>
          <w:p w14:paraId="5E8D2F96" w14:textId="5CC88EB1" w:rsidR="00D30E54" w:rsidRDefault="00D30E54" w:rsidP="0070114B">
            <w:pPr>
              <w:rPr>
                <w:rFonts w:hint="eastAsia"/>
              </w:rPr>
            </w:pPr>
            <w:r>
              <w:rPr>
                <w:rFonts w:hint="eastAsia"/>
              </w:rPr>
              <w:t>源程序：</w:t>
            </w:r>
          </w:p>
          <w:p w14:paraId="3E3B5D3A" w14:textId="390509C6" w:rsidR="00D30E54" w:rsidRDefault="00D30E54" w:rsidP="0070114B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A28370" wp14:editId="56993CD3">
                  <wp:extent cx="3551228" cy="2644369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8" cy="264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A50C5" w14:textId="0674471A" w:rsidR="00D30E54" w:rsidRDefault="00D30E54" w:rsidP="0070114B">
            <w:r>
              <w:rPr>
                <w:noProof/>
              </w:rPr>
              <w:drawing>
                <wp:inline distT="0" distB="0" distL="0" distR="0" wp14:anchorId="420757E2" wp14:editId="2EC349CD">
                  <wp:extent cx="3779848" cy="36960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8596F" w14:textId="2374999A" w:rsidR="00D30E54" w:rsidRPr="0057356D" w:rsidRDefault="00D30E54" w:rsidP="0070114B">
            <w:pPr>
              <w:rPr>
                <w:b/>
              </w:rPr>
            </w:pPr>
            <w:r w:rsidRPr="0057356D">
              <w:rPr>
                <w:rFonts w:hint="eastAsia"/>
                <w:b/>
              </w:rPr>
              <w:t>运行结果：</w:t>
            </w:r>
          </w:p>
          <w:p w14:paraId="4B357E10" w14:textId="676D62B5" w:rsidR="00D30E54" w:rsidRDefault="002A5106" w:rsidP="0070114B">
            <w:r>
              <w:rPr>
                <w:noProof/>
              </w:rPr>
              <w:drawing>
                <wp:inline distT="0" distB="0" distL="0" distR="0" wp14:anchorId="494B03E2" wp14:editId="14AD0E7C">
                  <wp:extent cx="2384997" cy="251861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271" cy="253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709863" wp14:editId="7C92F79C">
                  <wp:extent cx="2042337" cy="249957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20422" w14:textId="620AF6BD" w:rsidR="002A5106" w:rsidRDefault="002A5106" w:rsidP="0070114B">
            <w:r>
              <w:rPr>
                <w:rFonts w:hint="eastAsia"/>
              </w:rPr>
              <w:lastRenderedPageBreak/>
              <w:t>结果为线性插值和抛物线插值的数据，和</w:t>
            </w:r>
            <w:proofErr w:type="gramStart"/>
            <w:r>
              <w:rPr>
                <w:rFonts w:hint="eastAsia"/>
              </w:rPr>
              <w:t>源数据</w:t>
            </w:r>
            <w:proofErr w:type="gramEnd"/>
            <w:r>
              <w:rPr>
                <w:rFonts w:hint="eastAsia"/>
              </w:rPr>
              <w:t>相同，测试可得</w:t>
            </w:r>
            <w:proofErr w:type="spellStart"/>
            <w:r>
              <w:rPr>
                <w:rFonts w:hint="eastAsia"/>
              </w:rPr>
              <w:t>lagrange</w:t>
            </w:r>
            <w:proofErr w:type="spellEnd"/>
            <w:r>
              <w:rPr>
                <w:rFonts w:hint="eastAsia"/>
              </w:rPr>
              <w:t>函数的正确性。</w:t>
            </w:r>
          </w:p>
          <w:p w14:paraId="59A8943D" w14:textId="334BD15C" w:rsidR="00C6283F" w:rsidRDefault="00C6283F" w:rsidP="0070114B"/>
          <w:p w14:paraId="7EAB9128" w14:textId="331BE054" w:rsidR="00C6283F" w:rsidRPr="0057356D" w:rsidRDefault="00C6283F" w:rsidP="0070114B">
            <w:pPr>
              <w:rPr>
                <w:b/>
              </w:rPr>
            </w:pPr>
            <w:r w:rsidRPr="0057356D">
              <w:rPr>
                <w:rFonts w:hint="eastAsia"/>
                <w:b/>
              </w:rPr>
              <w:t>问题二：</w:t>
            </w:r>
          </w:p>
          <w:p w14:paraId="1B2FC082" w14:textId="77777777" w:rsidR="00C6283F" w:rsidRDefault="00C6283F" w:rsidP="00C6283F">
            <w:pPr>
              <w:rPr>
                <w:rFonts w:ascii="宋体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hint="eastAsia"/>
              </w:rPr>
              <w:t>已知</w:t>
            </w:r>
            <w:r>
              <w:rPr>
                <w:rFonts w:hint="eastAsia"/>
              </w:rPr>
              <w:t>插值节点序列</w:t>
            </w:r>
            <w:r>
              <w:rPr>
                <w:noProof/>
                <w:position w:val="-12"/>
              </w:rPr>
              <w:object w:dxaOrig="2100" w:dyaOrig="360" w14:anchorId="693A2BCF">
                <v:shape id="_x0000_i1047" type="#_x0000_t75" style="width:105.2pt;height:17.65pt" o:ole="">
                  <v:imagedata r:id="rId13" o:title=""/>
                </v:shape>
                <o:OLEObject Type="Embed" ProgID="Equation.3" ShapeID="_x0000_i1047" DrawAspect="Content" ObjectID="_1620324948" r:id="rId45"/>
              </w:object>
            </w:r>
            <w:r>
              <w:rPr>
                <w:rFonts w:hint="eastAsia"/>
              </w:rPr>
              <w:t>，用</w:t>
            </w:r>
            <w:r>
              <w:rPr>
                <w:rFonts w:ascii="宋体" w:hAnsi="宋体" w:hint="eastAsia"/>
              </w:rPr>
              <w:t>牛顿（</w:t>
            </w:r>
            <w:r>
              <w:rPr>
                <w:rFonts w:ascii="宋体" w:hAnsi="宋体"/>
              </w:rPr>
              <w:t>Newton</w:t>
            </w:r>
            <w:r>
              <w:rPr>
                <w:rFonts w:ascii="宋体" w:hAnsi="宋体" w:hint="eastAsia"/>
              </w:rPr>
              <w:t>）插值</w:t>
            </w:r>
            <w:proofErr w:type="gramStart"/>
            <w:r>
              <w:rPr>
                <w:rFonts w:ascii="宋体" w:hAnsi="宋体" w:hint="eastAsia"/>
              </w:rPr>
              <w:t>值</w:t>
            </w:r>
            <w:proofErr w:type="gramEnd"/>
            <w:r>
              <w:rPr>
                <w:rFonts w:ascii="宋体" w:hAnsi="宋体" w:hint="eastAsia"/>
              </w:rPr>
              <w:t>多项式</w:t>
            </w:r>
            <w:r>
              <w:rPr>
                <w:noProof/>
                <w:position w:val="-12"/>
                <w:sz w:val="24"/>
              </w:rPr>
              <w:object w:dxaOrig="660" w:dyaOrig="360" w14:anchorId="77AF8F58">
                <v:shape id="_x0000_i1048" type="#_x0000_t75" style="width:33.2pt;height:17.65pt" o:ole="">
                  <v:imagedata r:id="rId26" o:title=""/>
                </v:shape>
                <o:OLEObject Type="Embed" ProgID="Equation.3" ShapeID="_x0000_i1048" DrawAspect="Content" ObjectID="_1620324949" r:id="rId46"/>
              </w:object>
            </w:r>
            <w:r>
              <w:rPr>
                <w:rFonts w:hint="eastAsia"/>
              </w:rPr>
              <w:t>计算的函数</w:t>
            </w:r>
            <w:r>
              <w:rPr>
                <w:rFonts w:ascii="宋体" w:hAnsi="宋体"/>
                <w:noProof/>
                <w:position w:val="-10"/>
              </w:rPr>
              <w:object w:dxaOrig="540" w:dyaOrig="320" w14:anchorId="251B196F">
                <v:shape id="_x0000_i1049" type="#_x0000_t75" style="width:26.8pt;height:15.55pt" o:ole="">
                  <v:imagedata r:id="rId17" o:title=""/>
                </v:shape>
                <o:OLEObject Type="Embed" ProgID="Equation.3" ShapeID="_x0000_i1049" DrawAspect="Content" ObjectID="_1620324950" r:id="rId47"/>
              </w:object>
            </w:r>
            <w:r>
              <w:rPr>
                <w:rFonts w:hint="eastAsia"/>
              </w:rPr>
              <w:t>在点</w:t>
            </w:r>
            <w:r>
              <w:rPr>
                <w:noProof/>
                <w:position w:val="-12"/>
              </w:rPr>
              <w:object w:dxaOrig="279" w:dyaOrig="360" w14:anchorId="1BAB718C">
                <v:shape id="_x0000_i1050" type="#_x0000_t75" style="width:14.1pt;height:17.65pt" o:ole="">
                  <v:imagedata r:id="rId19" o:title=""/>
                </v:shape>
                <o:OLEObject Type="Embed" ProgID="Equation.3" ShapeID="_x0000_i1050" DrawAspect="Content" ObjectID="_1620324951" r:id="rId48"/>
              </w:object>
            </w:r>
            <w:r>
              <w:rPr>
                <w:rFonts w:hint="eastAsia"/>
              </w:rPr>
              <w:t>的近似值。</w:t>
            </w:r>
          </w:p>
          <w:p w14:paraId="4F79C0FE" w14:textId="2036A4DC" w:rsidR="00C6283F" w:rsidRPr="0057356D" w:rsidRDefault="00C6283F" w:rsidP="0070114B">
            <w:pPr>
              <w:rPr>
                <w:b/>
              </w:rPr>
            </w:pPr>
            <w:r w:rsidRPr="0057356D">
              <w:rPr>
                <w:rFonts w:hint="eastAsia"/>
                <w:b/>
              </w:rPr>
              <w:t>算法描述：</w:t>
            </w:r>
          </w:p>
          <w:p w14:paraId="68742DFA" w14:textId="77777777" w:rsidR="00C6283F" w:rsidRPr="00C6283F" w:rsidRDefault="00C6283F" w:rsidP="00C6283F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C6283F">
              <w:rPr>
                <w:rFonts w:ascii="Arial" w:hAnsi="Arial" w:cs="Arial"/>
                <w:color w:val="333333"/>
                <w:kern w:val="0"/>
                <w:szCs w:val="21"/>
              </w:rPr>
              <w:t>插值法利用函数</w:t>
            </w:r>
            <w:r w:rsidRPr="00C6283F">
              <w:rPr>
                <w:rFonts w:ascii="Arial" w:hAnsi="Arial" w:cs="Arial"/>
                <w:color w:val="333333"/>
                <w:kern w:val="0"/>
                <w:szCs w:val="21"/>
              </w:rPr>
              <w:t>f(x)</w:t>
            </w:r>
            <w:r w:rsidRPr="00C6283F">
              <w:rPr>
                <w:rFonts w:ascii="Arial" w:hAnsi="Arial" w:cs="Arial"/>
                <w:color w:val="333333"/>
                <w:kern w:val="0"/>
                <w:szCs w:val="21"/>
              </w:rPr>
              <w:t>在某区间中若干点的函数值，</w:t>
            </w:r>
            <w:proofErr w:type="gramStart"/>
            <w:r w:rsidRPr="00C6283F">
              <w:rPr>
                <w:rFonts w:ascii="Arial" w:hAnsi="Arial" w:cs="Arial"/>
                <w:color w:val="333333"/>
                <w:kern w:val="0"/>
                <w:szCs w:val="21"/>
              </w:rPr>
              <w:t>作出</w:t>
            </w:r>
            <w:proofErr w:type="gramEnd"/>
            <w:r w:rsidRPr="00C6283F">
              <w:rPr>
                <w:rFonts w:ascii="Arial" w:hAnsi="Arial" w:cs="Arial"/>
                <w:color w:val="333333"/>
                <w:kern w:val="0"/>
                <w:szCs w:val="21"/>
              </w:rPr>
              <w:t>适当的特定函数，在这些点上取已知值，在区间的其他点上用这特定函数的值作为函数</w:t>
            </w:r>
            <w:r w:rsidRPr="00C6283F">
              <w:rPr>
                <w:rFonts w:ascii="Arial" w:hAnsi="Arial" w:cs="Arial"/>
                <w:color w:val="333333"/>
                <w:kern w:val="0"/>
                <w:szCs w:val="21"/>
              </w:rPr>
              <w:t>f(x)</w:t>
            </w:r>
            <w:r w:rsidRPr="00C6283F">
              <w:rPr>
                <w:rFonts w:ascii="Arial" w:hAnsi="Arial" w:cs="Arial"/>
                <w:color w:val="333333"/>
                <w:kern w:val="0"/>
                <w:szCs w:val="21"/>
              </w:rPr>
              <w:t>的近似值。</w:t>
            </w:r>
          </w:p>
          <w:p w14:paraId="4C14B63F" w14:textId="367AECEC" w:rsidR="00C6283F" w:rsidRDefault="00C6283F" w:rsidP="00C6283F">
            <w:pPr>
              <w:widowControl/>
              <w:shd w:val="clear" w:color="auto" w:fill="FFFFFF"/>
              <w:spacing w:line="360" w:lineRule="atLeast"/>
              <w:ind w:firstLine="420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C6283F">
              <w:rPr>
                <w:rFonts w:ascii="Arial" w:hAnsi="Arial" w:cs="Arial"/>
                <w:color w:val="333333"/>
                <w:kern w:val="0"/>
                <w:szCs w:val="21"/>
              </w:rPr>
              <w:t>牛顿插值法相对于拉格朗日插值法具有承袭性的优势，即在增加额外的插值点时，可以利用之前的运算结果以降低运算量。</w:t>
            </w:r>
          </w:p>
          <w:p w14:paraId="24DFDB26" w14:textId="3ECD5127" w:rsidR="0057356D" w:rsidRDefault="0057356D" w:rsidP="0057356D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b/>
                <w:color w:val="333333"/>
                <w:kern w:val="0"/>
                <w:szCs w:val="21"/>
              </w:rPr>
            </w:pPr>
            <w:r w:rsidRPr="0057356D"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  <w:t>程序中变量说明</w:t>
            </w:r>
            <w:r w:rsidRPr="0057356D">
              <w:rPr>
                <w:rFonts w:ascii="Arial" w:hAnsi="Arial" w:cs="Arial"/>
                <w:b/>
                <w:color w:val="333333"/>
                <w:kern w:val="0"/>
                <w:szCs w:val="21"/>
              </w:rPr>
              <w:t>:</w:t>
            </w:r>
          </w:p>
          <w:p w14:paraId="65AF22D4" w14:textId="09DF08FB" w:rsidR="0057356D" w:rsidRDefault="0057356D" w:rsidP="0057356D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牛顿插值函数：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newdon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3126896" w14:textId="085356F6" w:rsidR="0057356D" w:rsidRDefault="0057356D" w:rsidP="005735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cha_table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[20][20]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二维数组存储差商表</w:t>
            </w:r>
          </w:p>
          <w:p w14:paraId="14431704" w14:textId="700A7DA1" w:rsidR="0057356D" w:rsidRDefault="0057356D" w:rsidP="005735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x[20]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存储x</w:t>
            </w:r>
          </w:p>
          <w:p w14:paraId="6CD6A3BB" w14:textId="0F4BAC41" w:rsidR="0057356D" w:rsidRDefault="0057356D" w:rsidP="005735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y[20]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存储y</w:t>
            </w:r>
          </w:p>
          <w:p w14:paraId="01542E61" w14:textId="2D4DEDD4" w:rsidR="0057356D" w:rsidRDefault="0057356D" w:rsidP="005735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source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插值数x</w:t>
            </w:r>
          </w:p>
          <w:p w14:paraId="1583F304" w14:textId="08409E16" w:rsidR="0057356D" w:rsidRDefault="0057356D" w:rsidP="0057356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累次迭代插值结果</w:t>
            </w:r>
          </w:p>
          <w:p w14:paraId="2CD201EF" w14:textId="1559460E" w:rsidR="0057356D" w:rsidRPr="0057356D" w:rsidRDefault="0057356D" w:rsidP="0057356D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数据个数</w:t>
            </w:r>
          </w:p>
          <w:p w14:paraId="48A326A9" w14:textId="745AB0B0" w:rsidR="00C6283F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计算差分表的函数：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getcha_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[20][20] 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C8DB4CD" w14:textId="1BDDDBC6" w:rsidR="0057356D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333333"/>
                <w:kern w:val="0"/>
                <w:szCs w:val="21"/>
              </w:rPr>
              <w:t>计算牛顿插值基函数：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SumX_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source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count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)</w:t>
            </w:r>
          </w:p>
          <w:p w14:paraId="29450316" w14:textId="2CA07C33" w:rsidR="0057356D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</w:pPr>
            <w:r w:rsidRPr="0057356D">
              <w:rPr>
                <w:rFonts w:ascii="新宋体" w:eastAsia="新宋体" w:cs="新宋体" w:hint="eastAsia"/>
                <w:b/>
                <w:color w:val="000000" w:themeColor="text1"/>
                <w:kern w:val="0"/>
                <w:sz w:val="19"/>
                <w:szCs w:val="19"/>
              </w:rPr>
              <w:t>程序清单和运行结果：</w:t>
            </w:r>
          </w:p>
          <w:p w14:paraId="23C975EA" w14:textId="21C728DE" w:rsidR="0057356D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 w:rsidRPr="0057356D"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源程序：</w:t>
            </w:r>
          </w:p>
          <w:p w14:paraId="70779301" w14:textId="5A090DE9" w:rsidR="0057356D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286785F4" wp14:editId="268AA11B">
                  <wp:extent cx="3215919" cy="1364098"/>
                  <wp:effectExtent l="0" t="0" r="381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5DD3F" w14:textId="01D4FA49" w:rsidR="0057356D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292723F" wp14:editId="2735CFC7">
                  <wp:extent cx="4938188" cy="218713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188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78BAC" w14:textId="5650BCD1" w:rsidR="0057356D" w:rsidRPr="0057356D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6890B7" wp14:editId="3084A0D0">
                  <wp:extent cx="3673158" cy="4282811"/>
                  <wp:effectExtent l="0" t="0" r="381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428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90830" w14:textId="64C2BF4B" w:rsidR="0057356D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 w:hint="eastAsia"/>
                <w:b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b/>
                <w:color w:val="000000" w:themeColor="text1"/>
                <w:kern w:val="0"/>
                <w:sz w:val="19"/>
                <w:szCs w:val="19"/>
              </w:rPr>
              <w:t>实验结果：</w:t>
            </w:r>
          </w:p>
          <w:p w14:paraId="037CFACB" w14:textId="19537FEE" w:rsidR="0057356D" w:rsidRPr="0057356D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 w:hint="eastAsia"/>
                <w:b/>
                <w:color w:val="000000" w:themeColor="text1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35F82A9" wp14:editId="722465E2">
                  <wp:extent cx="2819644" cy="297967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297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1DA9B" w14:textId="68BD694E" w:rsidR="0057356D" w:rsidRDefault="0057356D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/>
                <w:color w:val="000000" w:themeColor="text1"/>
                <w:kern w:val="0"/>
                <w:sz w:val="20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实验结果符合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Ln</w:t>
            </w:r>
            <w:r w:rsidR="009C4F81">
              <w:rPr>
                <w:rFonts w:ascii="新宋体" w:eastAsia="新宋体" w:cs="新宋体"/>
                <w:color w:val="000000" w:themeColor="text1"/>
                <w:kern w:val="0"/>
                <w:sz w:val="20"/>
                <w:szCs w:val="19"/>
                <w:vertAlign w:val="superscript"/>
              </w:rPr>
              <w:t>0.54</w:t>
            </w:r>
            <w:r w:rsidR="009C4F81">
              <w:rPr>
                <w:rFonts w:ascii="新宋体" w:eastAsia="新宋体" w:cs="新宋体" w:hint="eastAsia"/>
                <w:color w:val="000000" w:themeColor="text1"/>
                <w:kern w:val="0"/>
                <w:sz w:val="20"/>
                <w:szCs w:val="19"/>
              </w:rPr>
              <w:t>的实验结果，与实验要求计算出来的数据相同。</w:t>
            </w:r>
            <w:r w:rsidR="00A86FA4">
              <w:rPr>
                <w:rFonts w:ascii="新宋体" w:eastAsia="新宋体" w:cs="新宋体" w:hint="eastAsia"/>
                <w:color w:val="000000" w:themeColor="text1"/>
                <w:kern w:val="0"/>
                <w:sz w:val="20"/>
                <w:szCs w:val="19"/>
              </w:rPr>
              <w:t>同时牛顿插值方法的误差较小。</w:t>
            </w:r>
          </w:p>
          <w:p w14:paraId="457DD0D1" w14:textId="77777777" w:rsidR="00A86FA4" w:rsidRPr="00C6283F" w:rsidRDefault="00A86FA4" w:rsidP="00C6283F">
            <w:pPr>
              <w:widowControl/>
              <w:shd w:val="clear" w:color="auto" w:fill="FFFFFF"/>
              <w:spacing w:line="360" w:lineRule="atLeast"/>
              <w:jc w:val="left"/>
              <w:rPr>
                <w:rFonts w:ascii="新宋体" w:eastAsia="新宋体" w:cs="新宋体" w:hint="eastAsia"/>
                <w:color w:val="000000" w:themeColor="text1"/>
                <w:kern w:val="0"/>
                <w:sz w:val="20"/>
                <w:szCs w:val="19"/>
              </w:rPr>
            </w:pPr>
          </w:p>
          <w:p w14:paraId="6B5F46D0" w14:textId="15672487" w:rsidR="00C6283F" w:rsidRDefault="00C60089" w:rsidP="0070114B">
            <w:pPr>
              <w:rPr>
                <w:b/>
              </w:rPr>
            </w:pPr>
            <w:r w:rsidRPr="00C60089">
              <w:rPr>
                <w:rFonts w:hint="eastAsia"/>
                <w:b/>
              </w:rPr>
              <w:t>问题三</w:t>
            </w:r>
          </w:p>
          <w:p w14:paraId="7C40E9A1" w14:textId="5E2A3CEF" w:rsidR="00C60089" w:rsidRDefault="00C60089" w:rsidP="00C60089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用线性函数</w:t>
            </w:r>
            <w:r>
              <w:rPr>
                <w:rFonts w:ascii="宋体" w:hAnsi="宋体"/>
                <w:noProof/>
                <w:position w:val="-10"/>
              </w:rPr>
              <w:object w:dxaOrig="1359" w:dyaOrig="320" w14:anchorId="6660A9BF">
                <v:shape id="_x0000_i1051" type="#_x0000_t75" style="width:67.75pt;height:15.55pt" o:ole="">
                  <v:imagedata r:id="rId9" o:title=""/>
                </v:shape>
                <o:OLEObject Type="Embed" ProgID="Equation.3" ShapeID="_x0000_i1051" DrawAspect="Content" ObjectID="_1620324952" r:id="rId53"/>
              </w:object>
            </w:r>
            <w:r>
              <w:rPr>
                <w:rFonts w:ascii="宋体" w:hAnsi="宋体" w:hint="eastAsia"/>
              </w:rPr>
              <w:t>拟合给定数据</w:t>
            </w:r>
            <w:r>
              <w:rPr>
                <w:rFonts w:ascii="宋体" w:hAnsi="宋体"/>
                <w:noProof/>
                <w:position w:val="-12"/>
              </w:rPr>
              <w:object w:dxaOrig="2460" w:dyaOrig="360" w14:anchorId="255D02CB">
                <v:shape id="_x0000_i1052" type="#_x0000_t75" style="width:123.55pt;height:17.65pt" o:ole="">
                  <v:imagedata r:id="rId11" o:title=""/>
                </v:shape>
                <o:OLEObject Type="Embed" ProgID="Equation.3" ShapeID="_x0000_i1052" DrawAspect="Content" ObjectID="_1620324953" r:id="rId54"/>
              </w:object>
            </w:r>
            <w:r>
              <w:rPr>
                <w:rFonts w:ascii="宋体" w:hAnsi="宋体" w:hint="eastAsia"/>
              </w:rPr>
              <w:t>。</w:t>
            </w:r>
          </w:p>
          <w:p w14:paraId="30F117A6" w14:textId="77777777" w:rsidR="00C60089" w:rsidRPr="00C60089" w:rsidRDefault="00C60089" w:rsidP="0070114B">
            <w:pPr>
              <w:rPr>
                <w:rFonts w:hint="eastAsia"/>
                <w:b/>
              </w:rPr>
            </w:pPr>
          </w:p>
          <w:p w14:paraId="0D2CC21D" w14:textId="2A1F6992" w:rsidR="00C60089" w:rsidRDefault="00C60089" w:rsidP="0070114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算法描述：</w:t>
            </w:r>
          </w:p>
          <w:p w14:paraId="1221DA30" w14:textId="15707791" w:rsidR="00C60089" w:rsidRDefault="00C60089" w:rsidP="00C60089">
            <w:pPr>
              <w:ind w:firstLineChars="200"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最小二乘法（又称最小平方法）是一种数学</w:t>
            </w:r>
            <w:hyperlink r:id="rId55" w:tgtFrame="_blank" w:history="1">
              <w:r>
                <w:rPr>
                  <w:rStyle w:val="a8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优化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技术。它通过最小化误差的平方和寻找数据的最佳</w:t>
            </w:r>
            <w:hyperlink r:id="rId56" w:tgtFrame="_blank" w:history="1">
              <w:r>
                <w:rPr>
                  <w:rStyle w:val="a8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函数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匹配。利用最小二乘法可以简便地求得未知的数据，并使得这些求得的数据与实际数据之间误差的平方和为最小。最小二乘法还可用于</w:t>
            </w:r>
            <w:hyperlink r:id="rId57" w:tgtFrame="_blank" w:history="1">
              <w:r>
                <w:rPr>
                  <w:rStyle w:val="a8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曲线拟合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。其他一些优化问题也可通过最小化能量或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最大化熵用</w:t>
            </w:r>
            <w:proofErr w:type="gramEnd"/>
            <w:r>
              <w:fldChar w:fldCharType="begin"/>
            </w:r>
            <w:r>
              <w:instrText xml:space="preserve"> HYPERLINK "https://baike.baidu.com/item/%E6%9C%80%E5%B0%8F%E4%BA%8C%E4%B9%98%E6%B3%95/2522346" \t "_blank" </w:instrText>
            </w:r>
            <w:r>
              <w:fldChar w:fldCharType="separate"/>
            </w:r>
            <w:r>
              <w:rPr>
                <w:rStyle w:val="a8"/>
                <w:rFonts w:ascii="Arial" w:hAnsi="Arial" w:cs="Arial"/>
                <w:color w:val="136EC2"/>
                <w:szCs w:val="21"/>
                <w:shd w:val="clear" w:color="auto" w:fill="FFFFFF"/>
              </w:rPr>
              <w:t>最小二乘法</w:t>
            </w:r>
            <w:r>
              <w:fldChar w:fldCharType="end"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来表达。</w:t>
            </w:r>
          </w:p>
          <w:p w14:paraId="16A7A7E1" w14:textId="0101BCDD" w:rsidR="00C60089" w:rsidRDefault="00C60089" w:rsidP="00C60089">
            <w:pP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 w:rsidRPr="00C60089"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变量描述：</w:t>
            </w:r>
          </w:p>
          <w:p w14:paraId="737D7AD4" w14:textId="7C551646" w:rsidR="00AC3583" w:rsidRDefault="00AC3583" w:rsidP="00AC3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输入数据的个数</w:t>
            </w:r>
          </w:p>
          <w:p w14:paraId="467C07E0" w14:textId="1F2EBC56" w:rsidR="00AC3583" w:rsidRDefault="00AC3583" w:rsidP="00AC3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a, b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待求的两个系数</w:t>
            </w:r>
          </w:p>
          <w:p w14:paraId="2A22C665" w14:textId="68898356" w:rsidR="00AC3583" w:rsidRDefault="00AC3583" w:rsidP="00AC3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X_=0, Y_=0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输入数据和函数值的x平均值和y平均值</w:t>
            </w:r>
          </w:p>
          <w:p w14:paraId="1321D04F" w14:textId="0CB592E4" w:rsidR="00AC3583" w:rsidRDefault="00AC3583" w:rsidP="00AC358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x[20] = { 0 };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存储输入的x</w:t>
            </w:r>
          </w:p>
          <w:p w14:paraId="3AB71A77" w14:textId="3A491490" w:rsidR="00C60089" w:rsidRDefault="00AC3583" w:rsidP="00AC358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y[20] = { 0 };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存储输入的y</w:t>
            </w:r>
          </w:p>
          <w:p w14:paraId="20A6B587" w14:textId="5BEE0543" w:rsidR="00AC3583" w:rsidRDefault="00AC3583" w:rsidP="00AC358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xy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的乘积的和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的函数：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XY(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54CBD1F" w14:textId="28082E99" w:rsidR="00AC3583" w:rsidRDefault="00AC3583" w:rsidP="00AC3583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返回x的平方和的函数：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X2(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CF067D7" w14:textId="0ED25469" w:rsidR="008F32E1" w:rsidRDefault="008F32E1" w:rsidP="00AC3583">
            <w:pP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程序清单和实验结果：</w:t>
            </w:r>
          </w:p>
          <w:p w14:paraId="35FCFC50" w14:textId="1FA34554" w:rsidR="008F32E1" w:rsidRDefault="008F32E1" w:rsidP="00AC3583">
            <w:pPr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  <w:t>程序清单：</w:t>
            </w:r>
          </w:p>
          <w:p w14:paraId="55A7590B" w14:textId="6BEFF76C" w:rsidR="008F32E1" w:rsidRPr="00C60089" w:rsidRDefault="008F32E1" w:rsidP="00AC3583">
            <w:pPr>
              <w:rPr>
                <w:rFonts w:ascii="Arial" w:hAnsi="Arial" w:cs="Arial" w:hint="eastAsi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FF3CE56" wp14:editId="773FACDA">
                  <wp:extent cx="3726503" cy="3886537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503" cy="388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3C177" w14:textId="30F57D45" w:rsidR="00C60089" w:rsidRDefault="008F32E1" w:rsidP="00C60089">
            <w:pPr>
              <w:rPr>
                <w:b/>
              </w:rPr>
            </w:pPr>
            <w:r>
              <w:rPr>
                <w:rFonts w:hint="eastAsia"/>
                <w:b/>
              </w:rPr>
              <w:t>实验结果：</w:t>
            </w:r>
          </w:p>
          <w:p w14:paraId="2A34CD93" w14:textId="4433E2E6" w:rsidR="005F7261" w:rsidRPr="000765A5" w:rsidRDefault="008F32E1" w:rsidP="000765A5">
            <w:pPr>
              <w:ind w:firstLineChars="200" w:firstLine="42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214A626F" wp14:editId="12173991">
                  <wp:extent cx="1568824" cy="2070735"/>
                  <wp:effectExtent l="0" t="0" r="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037" cy="2126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77E02EF0" wp14:editId="3640BF4A">
                  <wp:extent cx="2263139" cy="2078467"/>
                  <wp:effectExtent l="0" t="0" r="444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847" cy="2104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9E9DF" w14:textId="1E801022" w:rsidR="00915E86" w:rsidRDefault="00732A2A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sz w:val="32"/>
                <w:szCs w:val="32"/>
              </w:rPr>
              <w:lastRenderedPageBreak/>
              <w:t>第三部分：结果分析</w:t>
            </w:r>
          </w:p>
          <w:p w14:paraId="19BB2442" w14:textId="77777777" w:rsidR="00732A2A" w:rsidRDefault="00732A2A" w:rsidP="00732A2A">
            <w:pPr>
              <w:numPr>
                <w:ilvl w:val="0"/>
                <w:numId w:val="2"/>
              </w:num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实验结果及分析（包括结果描述、实验现象分析、影响因素讨论、综合分析和结论等</w:t>
            </w:r>
            <w:r>
              <w:rPr>
                <w:rFonts w:ascii="宋体" w:hAnsi="宋体"/>
                <w:color w:val="000000"/>
                <w:szCs w:val="21"/>
              </w:rPr>
              <w:t>）</w:t>
            </w:r>
          </w:p>
          <w:p w14:paraId="48FDE3DB" w14:textId="4626D5E4" w:rsidR="00915E86" w:rsidRDefault="00915E86">
            <w:pPr>
              <w:rPr>
                <w:rFonts w:ascii="宋体" w:hAnsi="宋体"/>
                <w:szCs w:val="21"/>
              </w:rPr>
            </w:pPr>
          </w:p>
          <w:p w14:paraId="5AE85EFF" w14:textId="33425268" w:rsidR="00F12C28" w:rsidRDefault="00F12C28">
            <w:pPr>
              <w:rPr>
                <w:rFonts w:ascii="宋体" w:hAnsi="宋体"/>
                <w:b/>
                <w:szCs w:val="21"/>
              </w:rPr>
            </w:pPr>
            <w:r w:rsidRPr="00F12C28">
              <w:rPr>
                <w:rFonts w:ascii="宋体" w:hAnsi="宋体" w:hint="eastAsia"/>
                <w:b/>
                <w:szCs w:val="21"/>
              </w:rPr>
              <w:t>实验分析：</w:t>
            </w:r>
          </w:p>
          <w:p w14:paraId="12603F8B" w14:textId="77777777" w:rsidR="00F12C28" w:rsidRDefault="00F12C28">
            <w:pPr>
              <w:rPr>
                <w:rFonts w:ascii="宋体" w:hAnsi="宋体" w:hint="eastAsia"/>
                <w:b/>
                <w:szCs w:val="21"/>
              </w:rPr>
            </w:pPr>
          </w:p>
          <w:p w14:paraId="474C3904" w14:textId="3D7B66A8" w:rsidR="00F12C28" w:rsidRPr="00EE5A44" w:rsidRDefault="00F12C2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 w:rsidRPr="00EE5A44">
              <w:rPr>
                <w:rFonts w:ascii="宋体" w:hAnsi="宋体" w:hint="eastAsia"/>
                <w:szCs w:val="21"/>
              </w:rPr>
              <w:t>本次实验所要求编写的C语言程序，只要在理解了插值的基本方法的基础上，思路就很清晰，实验中，稍有困难的地方是关于牛顿插值公式使用的时候要计算差分表，因此，在使用二维数组存储的时候出现了错误，经过调试，发现是对差商计算理解的偏差，通过更正程序，调试查看差商的二维数组，使得程序正确运行。</w:t>
            </w:r>
          </w:p>
          <w:p w14:paraId="663085B8" w14:textId="11727038" w:rsidR="00F12C28" w:rsidRDefault="00F12C28">
            <w:pPr>
              <w:rPr>
                <w:rFonts w:ascii="宋体" w:hAnsi="宋体"/>
                <w:szCs w:val="21"/>
              </w:rPr>
            </w:pPr>
          </w:p>
          <w:p w14:paraId="6E47DB13" w14:textId="77777777" w:rsidR="00F12C28" w:rsidRPr="00732A2A" w:rsidRDefault="00F12C28">
            <w:pPr>
              <w:rPr>
                <w:rFonts w:ascii="宋体" w:hAnsi="宋体" w:hint="eastAsia"/>
                <w:szCs w:val="21"/>
              </w:rPr>
            </w:pPr>
          </w:p>
          <w:p w14:paraId="4F1B2C36" w14:textId="55AC53B9" w:rsidR="00096B12" w:rsidRDefault="00096B12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实验小结、建议及体会</w:t>
            </w:r>
          </w:p>
          <w:p w14:paraId="4F14C8BB" w14:textId="6B6596AE" w:rsidR="00F12C28" w:rsidRDefault="00F12C28" w:rsidP="00F12C28">
            <w:pPr>
              <w:rPr>
                <w:rFonts w:ascii="宋体" w:hAnsi="宋体"/>
                <w:szCs w:val="21"/>
              </w:rPr>
            </w:pPr>
          </w:p>
          <w:p w14:paraId="33528EDE" w14:textId="013FA5A8" w:rsidR="00F12C28" w:rsidRDefault="00F12C28" w:rsidP="00F12C28">
            <w:pPr>
              <w:rPr>
                <w:rFonts w:ascii="宋体" w:hAnsi="宋体"/>
                <w:szCs w:val="21"/>
              </w:rPr>
            </w:pPr>
          </w:p>
          <w:p w14:paraId="01C2CAB1" w14:textId="77777777" w:rsidR="00F12C28" w:rsidRDefault="00F12C28" w:rsidP="00F12C28">
            <w:pPr>
              <w:rPr>
                <w:rFonts w:ascii="宋体" w:hAnsi="宋体" w:hint="eastAsia"/>
                <w:szCs w:val="21"/>
              </w:rPr>
            </w:pPr>
          </w:p>
          <w:p w14:paraId="607C03C8" w14:textId="7EF099CA" w:rsidR="00096B12" w:rsidRDefault="00F12C28">
            <w:pPr>
              <w:rPr>
                <w:rFonts w:ascii="宋体" w:hAnsi="宋体"/>
                <w:b/>
                <w:szCs w:val="21"/>
              </w:rPr>
            </w:pPr>
            <w:r w:rsidRPr="00F12C28">
              <w:rPr>
                <w:rFonts w:ascii="宋体" w:hAnsi="宋体" w:hint="eastAsia"/>
                <w:b/>
                <w:szCs w:val="21"/>
              </w:rPr>
              <w:t>实验小结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</w:p>
          <w:p w14:paraId="6F48E61F" w14:textId="7533FBF3" w:rsidR="00F12C28" w:rsidRPr="00EE5A44" w:rsidRDefault="00F12C28" w:rsidP="00F12C2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EE5A44">
              <w:rPr>
                <w:rFonts w:ascii="宋体" w:hAnsi="宋体" w:hint="eastAsia"/>
                <w:szCs w:val="21"/>
              </w:rPr>
              <w:t>本次实验实现了三个插值公式的c语言程序，以及一个最小二乘法实现求解线性表达式的系数的程序，通过本次实验，更好的理解了</w:t>
            </w:r>
            <w:proofErr w:type="spellStart"/>
            <w:r w:rsidRPr="00EE5A44">
              <w:rPr>
                <w:rFonts w:ascii="宋体" w:hAnsi="宋体" w:hint="eastAsia"/>
                <w:szCs w:val="21"/>
              </w:rPr>
              <w:t>lagrange</w:t>
            </w:r>
            <w:proofErr w:type="spellEnd"/>
            <w:r w:rsidRPr="00EE5A44">
              <w:rPr>
                <w:rFonts w:ascii="宋体" w:hAnsi="宋体" w:hint="eastAsia"/>
                <w:szCs w:val="21"/>
              </w:rPr>
              <w:t>插值和</w:t>
            </w:r>
            <w:proofErr w:type="spellStart"/>
            <w:r w:rsidRPr="00EE5A44">
              <w:rPr>
                <w:rFonts w:ascii="宋体" w:hAnsi="宋体" w:hint="eastAsia"/>
                <w:szCs w:val="21"/>
              </w:rPr>
              <w:t>newdon</w:t>
            </w:r>
            <w:proofErr w:type="spellEnd"/>
            <w:r w:rsidRPr="00EE5A44">
              <w:rPr>
                <w:rFonts w:ascii="宋体" w:hAnsi="宋体" w:hint="eastAsia"/>
                <w:szCs w:val="21"/>
              </w:rPr>
              <w:t>插值各自的利和</w:t>
            </w:r>
            <w:proofErr w:type="gramStart"/>
            <w:r w:rsidRPr="00EE5A44">
              <w:rPr>
                <w:rFonts w:ascii="宋体" w:hAnsi="宋体" w:hint="eastAsia"/>
                <w:szCs w:val="21"/>
              </w:rPr>
              <w:t>弊，</w:t>
            </w:r>
            <w:proofErr w:type="gramEnd"/>
            <w:r w:rsidRPr="00EE5A44">
              <w:rPr>
                <w:rFonts w:ascii="宋体" w:hAnsi="宋体" w:hint="eastAsia"/>
                <w:szCs w:val="21"/>
              </w:rPr>
              <w:t>以及牛顿插值公式存在的优点，和拉格朗日插值公式本身的缺点，以及多项式插值中的线性插值，抛物线插值本身是一种</w:t>
            </w:r>
            <w:proofErr w:type="spellStart"/>
            <w:r w:rsidRPr="00EE5A44">
              <w:rPr>
                <w:rFonts w:ascii="宋体" w:hAnsi="宋体" w:hint="eastAsia"/>
                <w:szCs w:val="21"/>
              </w:rPr>
              <w:t>lagrange</w:t>
            </w:r>
            <w:proofErr w:type="spellEnd"/>
            <w:r w:rsidRPr="00EE5A44">
              <w:rPr>
                <w:rFonts w:ascii="宋体" w:hAnsi="宋体" w:hint="eastAsia"/>
                <w:szCs w:val="21"/>
              </w:rPr>
              <w:t>插值的特例，最后学习了最小二乘法的实现过程，对最小二乘法的计算思想有了新的认识</w:t>
            </w:r>
            <w:r w:rsidR="00EE5A44">
              <w:rPr>
                <w:rFonts w:ascii="宋体" w:hAnsi="宋体" w:hint="eastAsia"/>
                <w:szCs w:val="21"/>
              </w:rPr>
              <w:t>。</w:t>
            </w:r>
          </w:p>
          <w:p w14:paraId="2396425F" w14:textId="41B001AA" w:rsidR="00F12C28" w:rsidRPr="00EE5A44" w:rsidRDefault="00F12C28">
            <w:pPr>
              <w:rPr>
                <w:rFonts w:ascii="宋体" w:hAnsi="宋体" w:hint="eastAsia"/>
                <w:szCs w:val="21"/>
              </w:rPr>
            </w:pPr>
            <w:r w:rsidRPr="00EE5A44">
              <w:rPr>
                <w:rFonts w:ascii="宋体" w:hAnsi="宋体" w:hint="eastAsia"/>
                <w:szCs w:val="21"/>
              </w:rPr>
              <w:t xml:space="preserve"> </w:t>
            </w:r>
            <w:r w:rsidRPr="00EE5A44">
              <w:rPr>
                <w:rFonts w:ascii="宋体" w:hAnsi="宋体"/>
                <w:szCs w:val="21"/>
              </w:rPr>
              <w:t xml:space="preserve"> </w:t>
            </w:r>
            <w:r w:rsidR="00EE5A44">
              <w:rPr>
                <w:rFonts w:ascii="宋体" w:hAnsi="宋体" w:hint="eastAsia"/>
                <w:szCs w:val="21"/>
              </w:rPr>
              <w:t>本次实验对于各个插值公式都有了牢固的认识和了解，对于每一个插值公式的计算已经熟练于心。</w:t>
            </w:r>
            <w:r w:rsidRPr="00EE5A44">
              <w:rPr>
                <w:rFonts w:ascii="宋体" w:hAnsi="宋体" w:hint="eastAsia"/>
                <w:szCs w:val="21"/>
              </w:rPr>
              <w:t>有机会可以使用程序实现各自的误差的大小，来对比分析</w:t>
            </w:r>
            <w:proofErr w:type="gramStart"/>
            <w:r w:rsidRPr="00EE5A44">
              <w:rPr>
                <w:rFonts w:ascii="宋体" w:hAnsi="宋体" w:hint="eastAsia"/>
                <w:szCs w:val="21"/>
              </w:rPr>
              <w:t>一下每</w:t>
            </w:r>
            <w:proofErr w:type="gramEnd"/>
            <w:r w:rsidRPr="00EE5A44">
              <w:rPr>
                <w:rFonts w:ascii="宋体" w:hAnsi="宋体" w:hint="eastAsia"/>
                <w:szCs w:val="21"/>
              </w:rPr>
              <w:t>一个插值函数的好坏。</w:t>
            </w:r>
          </w:p>
          <w:p w14:paraId="10AA0CA4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66B3A227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1460A350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5A65F22D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14089872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28CCF6B4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5A210E16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412652C2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7641C479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541B5AA7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3871ACE2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7C02295F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79FA2874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0CEEEF97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456A3AAA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17595830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5998E767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59F23C93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3D0AAB4B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5D5A388E" w14:textId="77777777" w:rsidR="00AC1C29" w:rsidRPr="00AC1C29" w:rsidRDefault="00AC1C29" w:rsidP="00AC1C29">
            <w:pPr>
              <w:rPr>
                <w:rFonts w:ascii="宋体" w:hAnsi="宋体"/>
                <w:szCs w:val="21"/>
              </w:rPr>
            </w:pPr>
          </w:p>
          <w:p w14:paraId="3B14E88A" w14:textId="77777777" w:rsidR="00AC1C29" w:rsidRDefault="00AC1C29" w:rsidP="00AC1C29">
            <w:pPr>
              <w:rPr>
                <w:rFonts w:ascii="宋体" w:hAnsi="宋体" w:hint="eastAsia"/>
                <w:szCs w:val="21"/>
              </w:rPr>
            </w:pPr>
          </w:p>
          <w:p w14:paraId="2CA8D510" w14:textId="1F74ACD3" w:rsidR="00543684" w:rsidRPr="00543684" w:rsidRDefault="00543684" w:rsidP="00AC1C29">
            <w:pPr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</w:p>
        </w:tc>
      </w:tr>
    </w:tbl>
    <w:p w14:paraId="2D0C6D07" w14:textId="77777777" w:rsidR="00AC1C29" w:rsidRPr="00AC1C29" w:rsidRDefault="00AC1C29" w:rsidP="00AC1C29">
      <w:pPr>
        <w:rPr>
          <w:rFonts w:hint="eastAsia"/>
        </w:rPr>
      </w:pPr>
    </w:p>
    <w:sectPr w:rsidR="00AC1C29" w:rsidRPr="00AC1C29">
      <w:pgSz w:w="11906" w:h="16838"/>
      <w:pgMar w:top="1134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3DB3E" w14:textId="77777777" w:rsidR="00D727DC" w:rsidRDefault="00D727DC">
      <w:r>
        <w:separator/>
      </w:r>
    </w:p>
  </w:endnote>
  <w:endnote w:type="continuationSeparator" w:id="0">
    <w:p w14:paraId="2166321A" w14:textId="77777777" w:rsidR="00D727DC" w:rsidRDefault="00D7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C3FEE" w14:textId="77777777" w:rsidR="00D727DC" w:rsidRDefault="00D727DC">
      <w:r>
        <w:separator/>
      </w:r>
    </w:p>
  </w:footnote>
  <w:footnote w:type="continuationSeparator" w:id="0">
    <w:p w14:paraId="005B51A0" w14:textId="77777777" w:rsidR="00D727DC" w:rsidRDefault="00D72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6"/>
    <w:multiLevelType w:val="multilevel"/>
    <w:tmpl w:val="0000001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9"/>
    <w:multiLevelType w:val="multilevel"/>
    <w:tmpl w:val="00000019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C"/>
    <w:multiLevelType w:val="multilevel"/>
    <w:tmpl w:val="0000001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65A5"/>
    <w:rsid w:val="00090DD7"/>
    <w:rsid w:val="00096B12"/>
    <w:rsid w:val="00172A27"/>
    <w:rsid w:val="0018610A"/>
    <w:rsid w:val="00186D14"/>
    <w:rsid w:val="002A5106"/>
    <w:rsid w:val="002C5311"/>
    <w:rsid w:val="00314217"/>
    <w:rsid w:val="003321AB"/>
    <w:rsid w:val="00352668"/>
    <w:rsid w:val="00405D37"/>
    <w:rsid w:val="00543684"/>
    <w:rsid w:val="0057356D"/>
    <w:rsid w:val="0058019E"/>
    <w:rsid w:val="00585119"/>
    <w:rsid w:val="005F7261"/>
    <w:rsid w:val="006C6F19"/>
    <w:rsid w:val="0070114B"/>
    <w:rsid w:val="0073031C"/>
    <w:rsid w:val="00732A2A"/>
    <w:rsid w:val="008A220F"/>
    <w:rsid w:val="008F32E1"/>
    <w:rsid w:val="00915E86"/>
    <w:rsid w:val="00950AD9"/>
    <w:rsid w:val="009A461C"/>
    <w:rsid w:val="009C4F81"/>
    <w:rsid w:val="00A0364D"/>
    <w:rsid w:val="00A86FA4"/>
    <w:rsid w:val="00AB406F"/>
    <w:rsid w:val="00AC1C29"/>
    <w:rsid w:val="00AC3583"/>
    <w:rsid w:val="00C60089"/>
    <w:rsid w:val="00C6283F"/>
    <w:rsid w:val="00CE1060"/>
    <w:rsid w:val="00D30E54"/>
    <w:rsid w:val="00D640C1"/>
    <w:rsid w:val="00D727DC"/>
    <w:rsid w:val="00E85633"/>
    <w:rsid w:val="00EE5A44"/>
    <w:rsid w:val="00F0451C"/>
    <w:rsid w:val="00F12C28"/>
    <w:rsid w:val="00F64E95"/>
    <w:rsid w:val="00F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E2E31"/>
  <w15:chartTrackingRefBased/>
  <w15:docId w15:val="{96E04160-6471-445B-B7F0-602315DF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950AD9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0">
    <w:name w:val="标题 3 字符"/>
    <w:basedOn w:val="a0"/>
    <w:link w:val="3"/>
    <w:rsid w:val="00950AD9"/>
    <w:rPr>
      <w:rFonts w:eastAsia="华文中宋"/>
      <w:b/>
      <w:bCs/>
      <w:kern w:val="2"/>
      <w:sz w:val="24"/>
      <w:szCs w:val="32"/>
    </w:rPr>
  </w:style>
  <w:style w:type="paragraph" w:customStyle="1" w:styleId="a5">
    <w:name w:val="图表标注"/>
    <w:basedOn w:val="a"/>
    <w:rsid w:val="00950AD9"/>
    <w:pPr>
      <w:spacing w:line="360" w:lineRule="auto"/>
      <w:jc w:val="center"/>
    </w:pPr>
    <w:rPr>
      <w:rFonts w:eastAsia="华文中宋"/>
      <w:b/>
      <w:bCs/>
      <w:sz w:val="18"/>
    </w:rPr>
  </w:style>
  <w:style w:type="table" w:styleId="a6">
    <w:name w:val="Table Grid"/>
    <w:basedOn w:val="a1"/>
    <w:rsid w:val="00D64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0451C"/>
    <w:rPr>
      <w:color w:val="808080"/>
    </w:rPr>
  </w:style>
  <w:style w:type="character" w:styleId="a8">
    <w:name w:val="Hyperlink"/>
    <w:basedOn w:val="a0"/>
    <w:uiPriority w:val="99"/>
    <w:unhideWhenUsed/>
    <w:rsid w:val="00580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8.wmf"/><Relationship Id="rId39" Type="http://schemas.openxmlformats.org/officeDocument/2006/relationships/hyperlink" Target="https://baike.baidu.com/item/%E7%BA%BF%E6%80%A7%E7%BB%84%E5%90%88/8664061" TargetMode="Externa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3.png"/><Relationship Id="rId47" Type="http://schemas.openxmlformats.org/officeDocument/2006/relationships/oleObject" Target="embeddings/oleObject23.bin"/><Relationship Id="rId50" Type="http://schemas.openxmlformats.org/officeDocument/2006/relationships/image" Target="media/image17.png"/><Relationship Id="rId55" Type="http://schemas.openxmlformats.org/officeDocument/2006/relationships/hyperlink" Target="https://baike.baidu.com/item/%E4%BC%98%E5%8C%96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41" Type="http://schemas.openxmlformats.org/officeDocument/2006/relationships/image" Target="media/image12.png"/><Relationship Id="rId54" Type="http://schemas.openxmlformats.org/officeDocument/2006/relationships/oleObject" Target="embeddings/oleObject26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9.png"/><Relationship Id="rId37" Type="http://schemas.openxmlformats.org/officeDocument/2006/relationships/oleObject" Target="embeddings/oleObject20.bin"/><Relationship Id="rId40" Type="http://schemas.openxmlformats.org/officeDocument/2006/relationships/image" Target="media/image11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6.png"/><Relationship Id="rId57" Type="http://schemas.openxmlformats.org/officeDocument/2006/relationships/hyperlink" Target="https://baike.baidu.com/item/%E6%9B%B2%E7%BA%BF%E6%8B%9F%E5%90%88/5893992" TargetMode="External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5.png"/><Relationship Id="rId52" Type="http://schemas.openxmlformats.org/officeDocument/2006/relationships/image" Target="media/image19.png"/><Relationship Id="rId60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4.png"/><Relationship Id="rId48" Type="http://schemas.openxmlformats.org/officeDocument/2006/relationships/oleObject" Target="embeddings/oleObject24.bin"/><Relationship Id="rId56" Type="http://schemas.openxmlformats.org/officeDocument/2006/relationships/hyperlink" Target="https://baike.baidu.com/item/%E5%87%BD%E6%95%B0/301912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0.png"/><Relationship Id="rId38" Type="http://schemas.openxmlformats.org/officeDocument/2006/relationships/hyperlink" Target="https://baike.baidu.com/item/%E5%9F%BA%E5%87%BD%E6%95%B0/1801232" TargetMode="External"/><Relationship Id="rId46" Type="http://schemas.openxmlformats.org/officeDocument/2006/relationships/oleObject" Target="embeddings/oleObject22.bin"/><Relationship Id="rId59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q\949257748\filerecv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5220A-D377-4D9A-838D-D37D7013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157</TotalTime>
  <Pages>8</Pages>
  <Words>604</Words>
  <Characters>3445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Manager/>
  <Company>whut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liuchun</dc:creator>
  <cp:keywords/>
  <dc:description/>
  <cp:lastModifiedBy>棒糖 棒</cp:lastModifiedBy>
  <cp:revision>27</cp:revision>
  <cp:lastPrinted>2005-09-12T08:19:00Z</cp:lastPrinted>
  <dcterms:created xsi:type="dcterms:W3CDTF">2019-05-10T17:20:00Z</dcterms:created>
  <dcterms:modified xsi:type="dcterms:W3CDTF">2019-05-25T13:24:00Z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