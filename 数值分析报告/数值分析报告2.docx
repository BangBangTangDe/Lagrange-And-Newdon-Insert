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F8950C" w14:textId="77777777" w:rsidR="00096B12" w:rsidRDefault="00096B12"/>
    <w:p w14:paraId="0F7ACE52" w14:textId="77777777" w:rsidR="00096B12" w:rsidRDefault="00096B12"/>
    <w:tbl>
      <w:tblPr>
        <w:tblpPr w:leftFromText="180" w:rightFromText="180" w:vertAnchor="text" w:horzAnchor="margin" w:tblpY="-32"/>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34"/>
        <w:gridCol w:w="1609"/>
        <w:gridCol w:w="1276"/>
        <w:gridCol w:w="1119"/>
      </w:tblGrid>
      <w:tr w:rsidR="00096B12" w14:paraId="11ECA756" w14:textId="77777777" w:rsidTr="00950AD9">
        <w:trPr>
          <w:trHeight w:val="495"/>
        </w:trPr>
        <w:tc>
          <w:tcPr>
            <w:tcW w:w="1334" w:type="dxa"/>
            <w:tcBorders>
              <w:top w:val="single" w:sz="4" w:space="0" w:color="auto"/>
              <w:left w:val="single" w:sz="4" w:space="0" w:color="auto"/>
              <w:bottom w:val="single" w:sz="4" w:space="0" w:color="auto"/>
              <w:right w:val="single" w:sz="4" w:space="0" w:color="auto"/>
            </w:tcBorders>
            <w:vAlign w:val="center"/>
          </w:tcPr>
          <w:p w14:paraId="7549D4E9" w14:textId="77777777" w:rsidR="00096B12" w:rsidRDefault="00096B12">
            <w:pPr>
              <w:jc w:val="center"/>
              <w:rPr>
                <w:rFonts w:ascii="黑体" w:eastAsia="黑体"/>
                <w:b/>
                <w:szCs w:val="21"/>
              </w:rPr>
            </w:pPr>
            <w:r>
              <w:rPr>
                <w:rFonts w:ascii="黑体" w:eastAsia="黑体" w:hint="eastAsia"/>
                <w:b/>
                <w:szCs w:val="21"/>
              </w:rPr>
              <w:t>学生学号</w:t>
            </w:r>
          </w:p>
        </w:tc>
        <w:tc>
          <w:tcPr>
            <w:tcW w:w="1609" w:type="dxa"/>
            <w:tcBorders>
              <w:top w:val="single" w:sz="4" w:space="0" w:color="auto"/>
              <w:left w:val="single" w:sz="4" w:space="0" w:color="auto"/>
              <w:bottom w:val="single" w:sz="4" w:space="0" w:color="auto"/>
              <w:right w:val="single" w:sz="4" w:space="0" w:color="auto"/>
            </w:tcBorders>
            <w:vAlign w:val="center"/>
          </w:tcPr>
          <w:p w14:paraId="2C79E688" w14:textId="77777777" w:rsidR="00096B12" w:rsidRDefault="00950AD9">
            <w:pPr>
              <w:jc w:val="center"/>
            </w:pPr>
            <w:r>
              <w:rPr>
                <w:rFonts w:hint="eastAsia"/>
              </w:rPr>
              <w:t>0</w:t>
            </w:r>
            <w:r>
              <w:t>1217108</w:t>
            </w:r>
            <w:r w:rsidR="006C6F19">
              <w:rPr>
                <w:rFonts w:hint="eastAsia"/>
              </w:rPr>
              <w:t>70923</w:t>
            </w:r>
          </w:p>
        </w:tc>
        <w:tc>
          <w:tcPr>
            <w:tcW w:w="1276" w:type="dxa"/>
            <w:tcBorders>
              <w:top w:val="single" w:sz="4" w:space="0" w:color="auto"/>
              <w:left w:val="single" w:sz="4" w:space="0" w:color="auto"/>
              <w:bottom w:val="single" w:sz="4" w:space="0" w:color="auto"/>
              <w:right w:val="single" w:sz="4" w:space="0" w:color="auto"/>
            </w:tcBorders>
            <w:vAlign w:val="center"/>
          </w:tcPr>
          <w:p w14:paraId="5B8DBADC" w14:textId="77777777" w:rsidR="00096B12" w:rsidRDefault="00096B12">
            <w:pPr>
              <w:jc w:val="center"/>
              <w:rPr>
                <w:rFonts w:ascii="黑体" w:eastAsia="黑体"/>
                <w:b/>
              </w:rPr>
            </w:pPr>
            <w:r>
              <w:rPr>
                <w:rFonts w:ascii="黑体" w:eastAsia="黑体" w:hint="eastAsia"/>
                <w:b/>
              </w:rPr>
              <w:t>实验课成绩</w:t>
            </w:r>
          </w:p>
        </w:tc>
        <w:tc>
          <w:tcPr>
            <w:tcW w:w="1119" w:type="dxa"/>
            <w:tcBorders>
              <w:top w:val="single" w:sz="4" w:space="0" w:color="auto"/>
              <w:left w:val="single" w:sz="4" w:space="0" w:color="auto"/>
              <w:bottom w:val="single" w:sz="4" w:space="0" w:color="auto"/>
              <w:right w:val="single" w:sz="4" w:space="0" w:color="auto"/>
            </w:tcBorders>
            <w:vAlign w:val="center"/>
          </w:tcPr>
          <w:p w14:paraId="67466063" w14:textId="77777777" w:rsidR="00096B12" w:rsidRDefault="00096B12">
            <w:pPr>
              <w:jc w:val="center"/>
            </w:pPr>
          </w:p>
        </w:tc>
      </w:tr>
    </w:tbl>
    <w:p w14:paraId="3EDC3AE6" w14:textId="77777777" w:rsidR="00096B12" w:rsidRDefault="00096B12"/>
    <w:p w14:paraId="21CC6D49" w14:textId="77777777" w:rsidR="00096B12" w:rsidRDefault="00096B12"/>
    <w:p w14:paraId="3A895A4B" w14:textId="77777777" w:rsidR="00096B12" w:rsidRDefault="00096B12"/>
    <w:p w14:paraId="4259C1BE" w14:textId="77777777" w:rsidR="00096B12" w:rsidRDefault="00096B12"/>
    <w:p w14:paraId="086A6F57" w14:textId="77777777" w:rsidR="00096B12" w:rsidRDefault="00096B12"/>
    <w:p w14:paraId="763E23DC" w14:textId="77777777" w:rsidR="00096B12" w:rsidRDefault="00096B12">
      <w:pPr>
        <w:rPr>
          <w:sz w:val="52"/>
          <w:szCs w:val="52"/>
        </w:rPr>
      </w:pPr>
    </w:p>
    <w:p w14:paraId="48F2A529" w14:textId="77777777" w:rsidR="0018610A" w:rsidRDefault="00F0451C">
      <w:pPr>
        <w:jc w:val="center"/>
        <w:rPr>
          <w:b/>
          <w:bCs/>
          <w:sz w:val="52"/>
          <w:szCs w:val="52"/>
        </w:rPr>
      </w:pPr>
      <w:r>
        <w:rPr>
          <w:b/>
          <w:bCs/>
          <w:noProof/>
          <w:sz w:val="52"/>
          <w:szCs w:val="52"/>
        </w:rPr>
        <w:drawing>
          <wp:inline distT="0" distB="0" distL="0" distR="0" wp14:anchorId="50BF7A83" wp14:editId="5CCBCCAE">
            <wp:extent cx="2143125" cy="504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504825"/>
                    </a:xfrm>
                    <a:prstGeom prst="rect">
                      <a:avLst/>
                    </a:prstGeom>
                    <a:noFill/>
                  </pic:spPr>
                </pic:pic>
              </a:graphicData>
            </a:graphic>
          </wp:inline>
        </w:drawing>
      </w:r>
    </w:p>
    <w:p w14:paraId="1FB6E1A6" w14:textId="77777777" w:rsidR="00096B12" w:rsidRDefault="00096B12">
      <w:pPr>
        <w:jc w:val="center"/>
        <w:rPr>
          <w:b/>
          <w:sz w:val="48"/>
          <w:szCs w:val="48"/>
        </w:rPr>
      </w:pPr>
      <w:r>
        <w:rPr>
          <w:rFonts w:hint="eastAsia"/>
          <w:b/>
          <w:sz w:val="48"/>
          <w:szCs w:val="48"/>
        </w:rPr>
        <w:t>学</w:t>
      </w:r>
      <w:r>
        <w:rPr>
          <w:b/>
          <w:sz w:val="48"/>
          <w:szCs w:val="48"/>
        </w:rPr>
        <w:t xml:space="preserve"> </w:t>
      </w:r>
      <w:r>
        <w:rPr>
          <w:rFonts w:hint="eastAsia"/>
          <w:b/>
          <w:sz w:val="48"/>
          <w:szCs w:val="48"/>
        </w:rPr>
        <w:t>生</w:t>
      </w:r>
      <w:r>
        <w:rPr>
          <w:b/>
          <w:sz w:val="48"/>
          <w:szCs w:val="48"/>
        </w:rPr>
        <w:t xml:space="preserve"> </w:t>
      </w:r>
      <w:r>
        <w:rPr>
          <w:rFonts w:hint="eastAsia"/>
          <w:b/>
          <w:sz w:val="48"/>
          <w:szCs w:val="48"/>
        </w:rPr>
        <w:t>实</w:t>
      </w:r>
      <w:r>
        <w:rPr>
          <w:b/>
          <w:sz w:val="48"/>
          <w:szCs w:val="48"/>
        </w:rPr>
        <w:t xml:space="preserve"> </w:t>
      </w:r>
      <w:r>
        <w:rPr>
          <w:rFonts w:hint="eastAsia"/>
          <w:b/>
          <w:sz w:val="48"/>
          <w:szCs w:val="48"/>
        </w:rPr>
        <w:t>验</w:t>
      </w:r>
      <w:r>
        <w:rPr>
          <w:b/>
          <w:sz w:val="48"/>
          <w:szCs w:val="48"/>
        </w:rPr>
        <w:t xml:space="preserve"> </w:t>
      </w:r>
      <w:r>
        <w:rPr>
          <w:rFonts w:hint="eastAsia"/>
          <w:b/>
          <w:sz w:val="48"/>
          <w:szCs w:val="48"/>
        </w:rPr>
        <w:t>报</w:t>
      </w:r>
      <w:r>
        <w:rPr>
          <w:b/>
          <w:sz w:val="48"/>
          <w:szCs w:val="48"/>
        </w:rPr>
        <w:t xml:space="preserve"> </w:t>
      </w:r>
      <w:r>
        <w:rPr>
          <w:rFonts w:hint="eastAsia"/>
          <w:b/>
          <w:sz w:val="48"/>
          <w:szCs w:val="48"/>
        </w:rPr>
        <w:t>告</w:t>
      </w:r>
      <w:r>
        <w:rPr>
          <w:b/>
          <w:sz w:val="48"/>
          <w:szCs w:val="48"/>
        </w:rPr>
        <w:t xml:space="preserve"> </w:t>
      </w:r>
      <w:r>
        <w:rPr>
          <w:rFonts w:hint="eastAsia"/>
          <w:b/>
          <w:sz w:val="48"/>
          <w:szCs w:val="48"/>
        </w:rPr>
        <w:t>书</w:t>
      </w:r>
    </w:p>
    <w:p w14:paraId="45FB6948" w14:textId="77777777" w:rsidR="00096B12" w:rsidRDefault="00096B12">
      <w:pPr>
        <w:rPr>
          <w:sz w:val="52"/>
          <w:szCs w:val="52"/>
        </w:rPr>
      </w:pPr>
    </w:p>
    <w:p w14:paraId="5902D00A" w14:textId="77777777" w:rsidR="00096B12" w:rsidRDefault="00096B12">
      <w:pPr>
        <w:rPr>
          <w:sz w:val="52"/>
          <w:szCs w:val="52"/>
        </w:rPr>
      </w:pPr>
    </w:p>
    <w:p w14:paraId="5BF3E427" w14:textId="77777777" w:rsidR="00096B12" w:rsidRDefault="00096B12">
      <w:pPr>
        <w:rPr>
          <w:sz w:val="52"/>
          <w:szCs w:val="52"/>
        </w:rPr>
      </w:pPr>
    </w:p>
    <w:p w14:paraId="368481D0" w14:textId="77777777" w:rsidR="00096B12" w:rsidRDefault="00096B12">
      <w:pPr>
        <w:rPr>
          <w:sz w:val="52"/>
          <w:szCs w:val="52"/>
        </w:rPr>
      </w:pPr>
    </w:p>
    <w:p w14:paraId="1474D3A5" w14:textId="77777777" w:rsidR="00096B12" w:rsidRDefault="00096B12">
      <w:pPr>
        <w:rPr>
          <w:sz w:val="52"/>
          <w:szCs w:val="52"/>
        </w:rPr>
      </w:pPr>
    </w:p>
    <w:p w14:paraId="60E81491" w14:textId="49C7EFF3" w:rsidR="00096B12" w:rsidRDefault="00096B12">
      <w:pPr>
        <w:ind w:firstLineChars="300" w:firstLine="904"/>
        <w:rPr>
          <w:rFonts w:ascii="黑体" w:eastAsia="黑体"/>
          <w:b/>
          <w:sz w:val="30"/>
          <w:szCs w:val="30"/>
          <w:u w:val="single"/>
        </w:rPr>
      </w:pPr>
      <w:r>
        <w:rPr>
          <w:rFonts w:ascii="黑体" w:eastAsia="黑体" w:hint="eastAsia"/>
          <w:b/>
          <w:sz w:val="30"/>
          <w:szCs w:val="30"/>
        </w:rPr>
        <w:t>实验课程名称</w:t>
      </w:r>
      <w:r>
        <w:rPr>
          <w:rFonts w:ascii="黑体" w:eastAsia="黑体"/>
          <w:b/>
          <w:sz w:val="30"/>
          <w:szCs w:val="30"/>
        </w:rPr>
        <w:t xml:space="preserve">  </w:t>
      </w:r>
      <w:r>
        <w:rPr>
          <w:rFonts w:ascii="黑体" w:eastAsia="黑体"/>
          <w:b/>
          <w:sz w:val="30"/>
          <w:szCs w:val="30"/>
          <w:u w:val="single"/>
        </w:rPr>
        <w:t xml:space="preserve">  </w:t>
      </w:r>
      <w:r>
        <w:rPr>
          <w:rFonts w:ascii="黑体" w:eastAsia="黑体" w:hint="eastAsia"/>
          <w:b/>
          <w:sz w:val="30"/>
          <w:szCs w:val="30"/>
          <w:u w:val="single"/>
        </w:rPr>
        <w:t xml:space="preserve">  </w:t>
      </w:r>
      <w:r w:rsidR="00405D37">
        <w:rPr>
          <w:rFonts w:ascii="黑体" w:eastAsia="黑体"/>
          <w:b/>
          <w:sz w:val="30"/>
          <w:szCs w:val="30"/>
          <w:u w:val="single"/>
        </w:rPr>
        <w:t xml:space="preserve">   </w:t>
      </w:r>
      <w:r w:rsidR="0018610A">
        <w:rPr>
          <w:rFonts w:ascii="黑体" w:eastAsia="黑体"/>
          <w:b/>
          <w:sz w:val="30"/>
          <w:szCs w:val="30"/>
          <w:u w:val="single"/>
        </w:rPr>
        <w:t xml:space="preserve"> </w:t>
      </w:r>
      <w:r w:rsidR="00405D37">
        <w:rPr>
          <w:rFonts w:ascii="黑体" w:eastAsia="黑体" w:hint="eastAsia"/>
          <w:b/>
          <w:sz w:val="30"/>
          <w:szCs w:val="30"/>
          <w:u w:val="single"/>
        </w:rPr>
        <w:t>数值分析</w:t>
      </w:r>
      <w:r w:rsidR="0018610A">
        <w:rPr>
          <w:rFonts w:ascii="黑体" w:eastAsia="黑体"/>
          <w:b/>
          <w:sz w:val="30"/>
          <w:szCs w:val="30"/>
          <w:u w:val="single"/>
        </w:rPr>
        <w:t xml:space="preserve">  </w:t>
      </w:r>
      <w:r>
        <w:rPr>
          <w:rFonts w:ascii="黑体" w:eastAsia="黑体"/>
          <w:b/>
          <w:sz w:val="30"/>
          <w:szCs w:val="30"/>
          <w:u w:val="single"/>
        </w:rPr>
        <w:t xml:space="preserve">    </w:t>
      </w:r>
    </w:p>
    <w:p w14:paraId="4269DE49" w14:textId="77777777" w:rsidR="00096B12" w:rsidRDefault="00096B12">
      <w:pPr>
        <w:ind w:firstLineChars="300" w:firstLine="904"/>
        <w:rPr>
          <w:rFonts w:ascii="黑体" w:eastAsia="黑体"/>
          <w:b/>
          <w:sz w:val="30"/>
          <w:szCs w:val="30"/>
        </w:rPr>
      </w:pPr>
      <w:r>
        <w:rPr>
          <w:rFonts w:ascii="黑体" w:eastAsia="黑体" w:hint="eastAsia"/>
          <w:b/>
          <w:sz w:val="30"/>
          <w:szCs w:val="30"/>
        </w:rPr>
        <w:t>开 课 学 院</w:t>
      </w:r>
      <w:r>
        <w:rPr>
          <w:rFonts w:ascii="黑体" w:eastAsia="黑体"/>
          <w:b/>
          <w:sz w:val="30"/>
          <w:szCs w:val="30"/>
        </w:rPr>
        <w:t xml:space="preserve">   </w:t>
      </w:r>
      <w:r>
        <w:rPr>
          <w:rFonts w:ascii="黑体" w:eastAsia="黑体"/>
          <w:b/>
          <w:sz w:val="30"/>
          <w:szCs w:val="30"/>
          <w:u w:val="single"/>
        </w:rPr>
        <w:t xml:space="preserve"> </w:t>
      </w:r>
      <w:r w:rsidR="0018610A">
        <w:rPr>
          <w:rFonts w:ascii="黑体" w:eastAsia="黑体"/>
          <w:b/>
          <w:sz w:val="30"/>
          <w:szCs w:val="30"/>
          <w:u w:val="single"/>
        </w:rPr>
        <w:t xml:space="preserve">  </w:t>
      </w:r>
      <w:r>
        <w:rPr>
          <w:rFonts w:ascii="黑体" w:eastAsia="黑体" w:hint="eastAsia"/>
          <w:b/>
          <w:sz w:val="30"/>
          <w:szCs w:val="30"/>
          <w:u w:val="single"/>
        </w:rPr>
        <w:t>计算机科学与技术学院</w:t>
      </w:r>
      <w:r>
        <w:rPr>
          <w:rFonts w:ascii="黑体" w:eastAsia="黑体"/>
          <w:b/>
          <w:sz w:val="30"/>
          <w:szCs w:val="30"/>
          <w:u w:val="single"/>
        </w:rPr>
        <w:t xml:space="preserve">   </w:t>
      </w:r>
    </w:p>
    <w:p w14:paraId="728167AA" w14:textId="1C6ED184" w:rsidR="00096B12" w:rsidRDefault="00096B12">
      <w:pPr>
        <w:ind w:firstLineChars="300" w:firstLine="904"/>
        <w:rPr>
          <w:rFonts w:ascii="黑体" w:eastAsia="黑体"/>
          <w:b/>
          <w:sz w:val="30"/>
          <w:szCs w:val="30"/>
        </w:rPr>
      </w:pPr>
      <w:r>
        <w:rPr>
          <w:rFonts w:ascii="黑体" w:eastAsia="黑体" w:hint="eastAsia"/>
          <w:b/>
          <w:sz w:val="30"/>
          <w:szCs w:val="30"/>
        </w:rPr>
        <w:t>指导老师姓名</w:t>
      </w:r>
      <w:r>
        <w:rPr>
          <w:rFonts w:ascii="黑体" w:eastAsia="黑体"/>
          <w:b/>
          <w:sz w:val="30"/>
          <w:szCs w:val="30"/>
        </w:rPr>
        <w:t xml:space="preserve">  </w:t>
      </w:r>
      <w:r>
        <w:rPr>
          <w:rFonts w:ascii="黑体" w:eastAsia="黑体"/>
          <w:b/>
          <w:sz w:val="30"/>
          <w:szCs w:val="30"/>
          <w:u w:val="single"/>
        </w:rPr>
        <w:t xml:space="preserve">      </w:t>
      </w:r>
      <w:r>
        <w:rPr>
          <w:rFonts w:ascii="黑体" w:eastAsia="黑体" w:hint="eastAsia"/>
          <w:b/>
          <w:sz w:val="30"/>
          <w:szCs w:val="30"/>
          <w:u w:val="single"/>
        </w:rPr>
        <w:t xml:space="preserve">  </w:t>
      </w:r>
      <w:r w:rsidR="00950AD9">
        <w:rPr>
          <w:rFonts w:ascii="黑体" w:eastAsia="黑体"/>
          <w:b/>
          <w:sz w:val="30"/>
          <w:szCs w:val="30"/>
          <w:u w:val="single"/>
        </w:rPr>
        <w:t xml:space="preserve">  </w:t>
      </w:r>
      <w:r w:rsidR="00405D37">
        <w:rPr>
          <w:rFonts w:ascii="黑体" w:eastAsia="黑体" w:hint="eastAsia"/>
          <w:b/>
          <w:sz w:val="30"/>
          <w:szCs w:val="30"/>
          <w:u w:val="single"/>
        </w:rPr>
        <w:t>戚欣</w:t>
      </w:r>
      <w:r>
        <w:rPr>
          <w:rFonts w:ascii="黑体" w:eastAsia="黑体" w:hint="eastAsia"/>
          <w:b/>
          <w:sz w:val="30"/>
          <w:szCs w:val="30"/>
          <w:u w:val="single"/>
        </w:rPr>
        <w:t xml:space="preserve"> </w:t>
      </w:r>
      <w:r>
        <w:rPr>
          <w:rFonts w:ascii="黑体" w:eastAsia="黑体"/>
          <w:b/>
          <w:sz w:val="30"/>
          <w:szCs w:val="30"/>
          <w:u w:val="single"/>
        </w:rPr>
        <w:t xml:space="preserve">         </w:t>
      </w:r>
    </w:p>
    <w:p w14:paraId="6972DA18" w14:textId="77777777" w:rsidR="00096B12" w:rsidRDefault="00096B12">
      <w:pPr>
        <w:ind w:firstLineChars="300" w:firstLine="904"/>
        <w:rPr>
          <w:rFonts w:ascii="黑体" w:eastAsia="黑体"/>
          <w:b/>
          <w:sz w:val="30"/>
          <w:szCs w:val="30"/>
        </w:rPr>
      </w:pPr>
      <w:r>
        <w:rPr>
          <w:rFonts w:ascii="黑体" w:eastAsia="黑体" w:hint="eastAsia"/>
          <w:b/>
          <w:sz w:val="30"/>
          <w:szCs w:val="30"/>
        </w:rPr>
        <w:t>学 生 姓 名</w:t>
      </w:r>
      <w:r>
        <w:rPr>
          <w:rFonts w:ascii="黑体" w:eastAsia="黑体"/>
          <w:b/>
          <w:sz w:val="30"/>
          <w:szCs w:val="30"/>
        </w:rPr>
        <w:t xml:space="preserve">   </w:t>
      </w:r>
      <w:r>
        <w:rPr>
          <w:rFonts w:ascii="黑体" w:eastAsia="黑体"/>
          <w:b/>
          <w:sz w:val="30"/>
          <w:szCs w:val="30"/>
          <w:u w:val="single"/>
        </w:rPr>
        <w:t xml:space="preserve">          </w:t>
      </w:r>
      <w:proofErr w:type="gramStart"/>
      <w:r w:rsidR="00352668">
        <w:rPr>
          <w:rFonts w:ascii="黑体" w:eastAsia="黑体" w:hint="eastAsia"/>
          <w:b/>
          <w:sz w:val="30"/>
          <w:szCs w:val="30"/>
          <w:u w:val="single"/>
        </w:rPr>
        <w:t>郑润宝</w:t>
      </w:r>
      <w:proofErr w:type="gramEnd"/>
      <w:r>
        <w:rPr>
          <w:rFonts w:ascii="黑体" w:eastAsia="黑体"/>
          <w:b/>
          <w:sz w:val="30"/>
          <w:szCs w:val="30"/>
          <w:u w:val="single"/>
        </w:rPr>
        <w:t xml:space="preserve">         </w:t>
      </w:r>
    </w:p>
    <w:p w14:paraId="7625B5F0" w14:textId="77777777" w:rsidR="00096B12" w:rsidRDefault="00096B12">
      <w:pPr>
        <w:ind w:firstLineChars="300" w:firstLine="904"/>
        <w:rPr>
          <w:rFonts w:ascii="黑体" w:eastAsia="黑体"/>
          <w:b/>
          <w:sz w:val="30"/>
          <w:szCs w:val="30"/>
        </w:rPr>
      </w:pPr>
      <w:r>
        <w:rPr>
          <w:rFonts w:ascii="黑体" w:eastAsia="黑体" w:hint="eastAsia"/>
          <w:b/>
          <w:sz w:val="30"/>
          <w:szCs w:val="30"/>
        </w:rPr>
        <w:t>学生专业班级</w:t>
      </w:r>
      <w:r>
        <w:rPr>
          <w:rFonts w:ascii="黑体" w:eastAsia="黑体"/>
          <w:b/>
          <w:sz w:val="30"/>
          <w:szCs w:val="30"/>
        </w:rPr>
        <w:t xml:space="preserve">  </w:t>
      </w:r>
      <w:r>
        <w:rPr>
          <w:rFonts w:ascii="黑体" w:eastAsia="黑体"/>
          <w:b/>
          <w:sz w:val="30"/>
          <w:szCs w:val="30"/>
          <w:u w:val="single"/>
        </w:rPr>
        <w:t xml:space="preserve">     </w:t>
      </w:r>
      <w:r w:rsidR="00950AD9">
        <w:rPr>
          <w:rFonts w:ascii="黑体" w:eastAsia="黑体"/>
          <w:b/>
          <w:sz w:val="30"/>
          <w:szCs w:val="30"/>
          <w:u w:val="single"/>
        </w:rPr>
        <w:t xml:space="preserve"> </w:t>
      </w:r>
      <w:r>
        <w:rPr>
          <w:rFonts w:ascii="黑体" w:eastAsia="黑体"/>
          <w:b/>
          <w:sz w:val="30"/>
          <w:szCs w:val="30"/>
          <w:u w:val="single"/>
        </w:rPr>
        <w:t xml:space="preserve"> </w:t>
      </w:r>
      <w:r w:rsidR="00950AD9">
        <w:rPr>
          <w:rFonts w:ascii="黑体" w:eastAsia="黑体" w:hint="eastAsia"/>
          <w:b/>
          <w:sz w:val="30"/>
          <w:szCs w:val="30"/>
          <w:u w:val="single"/>
        </w:rPr>
        <w:t>软件zy</w:t>
      </w:r>
      <w:r w:rsidR="00950AD9">
        <w:rPr>
          <w:rFonts w:ascii="黑体" w:eastAsia="黑体"/>
          <w:b/>
          <w:sz w:val="30"/>
          <w:szCs w:val="30"/>
          <w:u w:val="single"/>
        </w:rPr>
        <w:t>1702</w:t>
      </w:r>
      <w:r>
        <w:rPr>
          <w:rFonts w:ascii="黑体" w:eastAsia="黑体"/>
          <w:b/>
          <w:sz w:val="30"/>
          <w:szCs w:val="30"/>
          <w:u w:val="single"/>
        </w:rPr>
        <w:t xml:space="preserve">         </w:t>
      </w:r>
    </w:p>
    <w:p w14:paraId="1FC1B59F" w14:textId="77777777" w:rsidR="00096B12" w:rsidRDefault="00096B12">
      <w:pPr>
        <w:rPr>
          <w:sz w:val="32"/>
          <w:szCs w:val="32"/>
        </w:rPr>
      </w:pPr>
    </w:p>
    <w:p w14:paraId="65614AEF" w14:textId="77777777" w:rsidR="00096B12" w:rsidRDefault="00096B12">
      <w:pPr>
        <w:rPr>
          <w:sz w:val="32"/>
          <w:szCs w:val="32"/>
        </w:rPr>
      </w:pPr>
    </w:p>
    <w:p w14:paraId="6084992D" w14:textId="77777777" w:rsidR="00096B12" w:rsidRDefault="00096B12">
      <w:pPr>
        <w:rPr>
          <w:sz w:val="32"/>
          <w:szCs w:val="32"/>
        </w:rPr>
      </w:pPr>
    </w:p>
    <w:p w14:paraId="59F531D5" w14:textId="77777777" w:rsidR="00096B12" w:rsidRDefault="00096B12">
      <w:pPr>
        <w:jc w:val="center"/>
        <w:rPr>
          <w:sz w:val="30"/>
          <w:szCs w:val="30"/>
        </w:rPr>
      </w:pPr>
      <w:r>
        <w:rPr>
          <w:sz w:val="30"/>
          <w:szCs w:val="30"/>
        </w:rPr>
        <w:t>20</w:t>
      </w:r>
      <w:r w:rsidR="00950AD9">
        <w:rPr>
          <w:sz w:val="30"/>
          <w:szCs w:val="30"/>
        </w:rPr>
        <w:t>18</w:t>
      </w:r>
      <w:r w:rsidR="0018610A">
        <w:rPr>
          <w:sz w:val="30"/>
          <w:szCs w:val="30"/>
        </w:rPr>
        <w:t xml:space="preserve"> </w:t>
      </w:r>
      <w:r>
        <w:rPr>
          <w:sz w:val="30"/>
          <w:szCs w:val="30"/>
        </w:rPr>
        <w:t xml:space="preserve"> —  20</w:t>
      </w:r>
      <w:r w:rsidR="00950AD9">
        <w:rPr>
          <w:sz w:val="30"/>
          <w:szCs w:val="30"/>
        </w:rPr>
        <w:t>19</w:t>
      </w:r>
      <w:r>
        <w:rPr>
          <w:sz w:val="30"/>
          <w:szCs w:val="30"/>
        </w:rPr>
        <w:t xml:space="preserve">  </w:t>
      </w:r>
      <w:r>
        <w:rPr>
          <w:rFonts w:hint="eastAsia"/>
          <w:sz w:val="30"/>
          <w:szCs w:val="30"/>
        </w:rPr>
        <w:t>学年</w:t>
      </w:r>
      <w:r>
        <w:rPr>
          <w:sz w:val="30"/>
          <w:szCs w:val="30"/>
        </w:rPr>
        <w:t xml:space="preserve">  </w:t>
      </w:r>
      <w:r>
        <w:rPr>
          <w:rFonts w:hint="eastAsia"/>
          <w:sz w:val="30"/>
          <w:szCs w:val="30"/>
        </w:rPr>
        <w:t>第</w:t>
      </w:r>
      <w:r>
        <w:rPr>
          <w:sz w:val="30"/>
          <w:szCs w:val="30"/>
        </w:rPr>
        <w:t xml:space="preserve"> </w:t>
      </w:r>
      <w:r w:rsidR="00950AD9">
        <w:rPr>
          <w:rFonts w:hint="eastAsia"/>
          <w:sz w:val="30"/>
          <w:szCs w:val="30"/>
        </w:rPr>
        <w:t>二</w:t>
      </w:r>
      <w:r>
        <w:rPr>
          <w:sz w:val="30"/>
          <w:szCs w:val="30"/>
        </w:rPr>
        <w:t xml:space="preserve"> </w:t>
      </w:r>
      <w:r>
        <w:rPr>
          <w:rFonts w:hint="eastAsia"/>
          <w:sz w:val="30"/>
          <w:szCs w:val="30"/>
        </w:rPr>
        <w:t>学期</w:t>
      </w:r>
    </w:p>
    <w:p w14:paraId="2E859418" w14:textId="77777777" w:rsidR="00096B12" w:rsidRDefault="00096B12">
      <w:pPr>
        <w:rPr>
          <w:sz w:val="32"/>
          <w:szCs w:val="32"/>
        </w:rPr>
      </w:pPr>
    </w:p>
    <w:p w14:paraId="558F1CC8" w14:textId="77777777" w:rsidR="00096B12" w:rsidRDefault="00096B12">
      <w:pPr>
        <w:rPr>
          <w:rFonts w:ascii="黑体" w:eastAsia="黑体"/>
          <w:sz w:val="30"/>
          <w:szCs w:val="30"/>
        </w:rPr>
      </w:pPr>
    </w:p>
    <w:p w14:paraId="6E500A1B" w14:textId="53B4FDBA" w:rsidR="00096B12" w:rsidRDefault="00096B12">
      <w:pPr>
        <w:rPr>
          <w:rFonts w:ascii="黑体" w:eastAsia="黑体"/>
          <w:sz w:val="30"/>
          <w:szCs w:val="30"/>
        </w:rPr>
      </w:pPr>
      <w:r>
        <w:rPr>
          <w:rFonts w:ascii="黑体" w:eastAsia="黑体" w:hint="eastAsia"/>
          <w:sz w:val="30"/>
          <w:szCs w:val="30"/>
        </w:rPr>
        <w:lastRenderedPageBreak/>
        <w:t>实验课程名称：</w:t>
      </w:r>
      <w:r>
        <w:rPr>
          <w:rFonts w:ascii="黑体" w:eastAsia="黑体" w:hint="eastAsia"/>
          <w:sz w:val="30"/>
          <w:szCs w:val="30"/>
          <w:u w:val="single"/>
        </w:rPr>
        <w:t xml:space="preserve">     </w:t>
      </w:r>
      <w:r w:rsidR="00E85633">
        <w:rPr>
          <w:rFonts w:ascii="黑体" w:eastAsia="黑体" w:hint="eastAsia"/>
          <w:sz w:val="30"/>
          <w:szCs w:val="30"/>
          <w:u w:val="single"/>
        </w:rPr>
        <w:t>数值分析</w:t>
      </w:r>
      <w:r>
        <w:rPr>
          <w:rFonts w:ascii="黑体" w:eastAsia="黑体" w:hint="eastAsia"/>
          <w:sz w:val="30"/>
          <w:szCs w:val="30"/>
          <w:u w:val="single"/>
        </w:rPr>
        <w:t xml:space="preserve">         </w:t>
      </w:r>
      <w:r>
        <w:rPr>
          <w:rFonts w:ascii="黑体" w:eastAsia="黑体" w:hint="eastAsia"/>
          <w:sz w:val="30"/>
          <w:szCs w:val="3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192"/>
        <w:gridCol w:w="1460"/>
        <w:gridCol w:w="1460"/>
        <w:gridCol w:w="1288"/>
        <w:gridCol w:w="1634"/>
      </w:tblGrid>
      <w:tr w:rsidR="00096B12" w14:paraId="4ED8A748" w14:textId="77777777">
        <w:trPr>
          <w:trHeight w:val="452"/>
        </w:trPr>
        <w:tc>
          <w:tcPr>
            <w:tcW w:w="1728" w:type="dxa"/>
            <w:vAlign w:val="center"/>
          </w:tcPr>
          <w:p w14:paraId="0FA0ABC4" w14:textId="77777777" w:rsidR="00096B12" w:rsidRDefault="00096B12">
            <w:pPr>
              <w:jc w:val="center"/>
              <w:rPr>
                <w:rFonts w:ascii="黑体" w:eastAsia="黑体"/>
                <w:szCs w:val="21"/>
              </w:rPr>
            </w:pPr>
            <w:r>
              <w:rPr>
                <w:rFonts w:ascii="黑体" w:eastAsia="黑体" w:hint="eastAsia"/>
                <w:szCs w:val="21"/>
              </w:rPr>
              <w:t>实验项目名称</w:t>
            </w:r>
          </w:p>
        </w:tc>
        <w:tc>
          <w:tcPr>
            <w:tcW w:w="4112" w:type="dxa"/>
            <w:gridSpan w:val="3"/>
            <w:vAlign w:val="center"/>
          </w:tcPr>
          <w:p w14:paraId="21EA3EB8" w14:textId="4FFFBBD8" w:rsidR="00096B12" w:rsidRDefault="00A339EC">
            <w:pPr>
              <w:jc w:val="center"/>
              <w:rPr>
                <w:rFonts w:ascii="黑体" w:eastAsia="黑体" w:hint="eastAsia"/>
                <w:szCs w:val="21"/>
              </w:rPr>
            </w:pPr>
            <w:r>
              <w:rPr>
                <w:rFonts w:ascii="黑体" w:eastAsia="黑体" w:hint="eastAsia"/>
                <w:szCs w:val="21"/>
              </w:rPr>
              <w:t>数值积分与微分</w:t>
            </w:r>
          </w:p>
        </w:tc>
        <w:tc>
          <w:tcPr>
            <w:tcW w:w="1288" w:type="dxa"/>
            <w:vAlign w:val="center"/>
          </w:tcPr>
          <w:p w14:paraId="3274DB62" w14:textId="77777777" w:rsidR="00096B12" w:rsidRDefault="00096B12">
            <w:pPr>
              <w:jc w:val="center"/>
              <w:rPr>
                <w:rFonts w:ascii="黑体" w:eastAsia="黑体"/>
                <w:szCs w:val="21"/>
              </w:rPr>
            </w:pPr>
            <w:r>
              <w:rPr>
                <w:rFonts w:ascii="黑体" w:eastAsia="黑体" w:hint="eastAsia"/>
                <w:szCs w:val="21"/>
              </w:rPr>
              <w:t>实验成绩</w:t>
            </w:r>
          </w:p>
        </w:tc>
        <w:tc>
          <w:tcPr>
            <w:tcW w:w="1634" w:type="dxa"/>
            <w:vAlign w:val="center"/>
          </w:tcPr>
          <w:p w14:paraId="4810FD77" w14:textId="77777777" w:rsidR="00096B12" w:rsidRDefault="00096B12">
            <w:pPr>
              <w:jc w:val="center"/>
              <w:rPr>
                <w:rFonts w:ascii="黑体" w:eastAsia="黑体"/>
                <w:szCs w:val="21"/>
              </w:rPr>
            </w:pPr>
          </w:p>
        </w:tc>
      </w:tr>
      <w:tr w:rsidR="00096B12" w14:paraId="19105446" w14:textId="77777777">
        <w:trPr>
          <w:trHeight w:val="459"/>
        </w:trPr>
        <w:tc>
          <w:tcPr>
            <w:tcW w:w="1728" w:type="dxa"/>
            <w:vAlign w:val="center"/>
          </w:tcPr>
          <w:p w14:paraId="689641F5" w14:textId="77777777" w:rsidR="00096B12" w:rsidRDefault="00096B12">
            <w:pPr>
              <w:jc w:val="center"/>
              <w:rPr>
                <w:rFonts w:ascii="黑体" w:eastAsia="黑体"/>
                <w:szCs w:val="21"/>
              </w:rPr>
            </w:pPr>
            <w:r>
              <w:rPr>
                <w:rFonts w:ascii="黑体" w:eastAsia="黑体" w:hint="eastAsia"/>
                <w:szCs w:val="21"/>
              </w:rPr>
              <w:t>实验者</w:t>
            </w:r>
          </w:p>
        </w:tc>
        <w:tc>
          <w:tcPr>
            <w:tcW w:w="1192" w:type="dxa"/>
            <w:vAlign w:val="center"/>
          </w:tcPr>
          <w:p w14:paraId="676D34CF" w14:textId="77777777" w:rsidR="00096B12" w:rsidRDefault="00352668">
            <w:pPr>
              <w:jc w:val="center"/>
              <w:rPr>
                <w:rFonts w:ascii="黑体" w:eastAsia="黑体"/>
                <w:szCs w:val="21"/>
              </w:rPr>
            </w:pPr>
            <w:proofErr w:type="gramStart"/>
            <w:r>
              <w:rPr>
                <w:rFonts w:ascii="黑体" w:eastAsia="黑体" w:hint="eastAsia"/>
                <w:szCs w:val="21"/>
              </w:rPr>
              <w:t>郑润宝</w:t>
            </w:r>
            <w:proofErr w:type="gramEnd"/>
          </w:p>
        </w:tc>
        <w:tc>
          <w:tcPr>
            <w:tcW w:w="1460" w:type="dxa"/>
            <w:vAlign w:val="center"/>
          </w:tcPr>
          <w:p w14:paraId="638FDD1D" w14:textId="77777777" w:rsidR="00096B12" w:rsidRDefault="00096B12">
            <w:pPr>
              <w:jc w:val="center"/>
              <w:rPr>
                <w:rFonts w:ascii="黑体" w:eastAsia="黑体"/>
                <w:szCs w:val="21"/>
              </w:rPr>
            </w:pPr>
            <w:r>
              <w:rPr>
                <w:rFonts w:ascii="黑体" w:eastAsia="黑体" w:hint="eastAsia"/>
                <w:szCs w:val="21"/>
              </w:rPr>
              <w:t>专业班级</w:t>
            </w:r>
          </w:p>
        </w:tc>
        <w:tc>
          <w:tcPr>
            <w:tcW w:w="1460" w:type="dxa"/>
            <w:vAlign w:val="center"/>
          </w:tcPr>
          <w:p w14:paraId="21227B4D" w14:textId="77777777" w:rsidR="00096B12" w:rsidRDefault="00950AD9">
            <w:pPr>
              <w:jc w:val="center"/>
              <w:rPr>
                <w:rFonts w:ascii="黑体" w:eastAsia="黑体"/>
                <w:szCs w:val="21"/>
              </w:rPr>
            </w:pPr>
            <w:r>
              <w:rPr>
                <w:rFonts w:ascii="黑体" w:eastAsia="黑体" w:hint="eastAsia"/>
                <w:szCs w:val="21"/>
              </w:rPr>
              <w:t>软件zy</w:t>
            </w:r>
            <w:r>
              <w:rPr>
                <w:rFonts w:ascii="黑体" w:eastAsia="黑体"/>
                <w:szCs w:val="21"/>
              </w:rPr>
              <w:t>1702</w:t>
            </w:r>
          </w:p>
        </w:tc>
        <w:tc>
          <w:tcPr>
            <w:tcW w:w="1288" w:type="dxa"/>
            <w:vAlign w:val="center"/>
          </w:tcPr>
          <w:p w14:paraId="42E103AD" w14:textId="77777777" w:rsidR="00096B12" w:rsidRDefault="00096B12">
            <w:pPr>
              <w:jc w:val="center"/>
              <w:rPr>
                <w:rFonts w:ascii="黑体" w:eastAsia="黑体"/>
                <w:szCs w:val="21"/>
              </w:rPr>
            </w:pPr>
            <w:r>
              <w:rPr>
                <w:rFonts w:ascii="黑体" w:eastAsia="黑体" w:hint="eastAsia"/>
                <w:szCs w:val="21"/>
              </w:rPr>
              <w:t>组别</w:t>
            </w:r>
          </w:p>
        </w:tc>
        <w:tc>
          <w:tcPr>
            <w:tcW w:w="1634" w:type="dxa"/>
            <w:vAlign w:val="center"/>
          </w:tcPr>
          <w:p w14:paraId="4D56E15C" w14:textId="77777777" w:rsidR="00096B12" w:rsidRDefault="00096B12">
            <w:pPr>
              <w:jc w:val="center"/>
              <w:rPr>
                <w:rFonts w:ascii="黑体" w:eastAsia="黑体"/>
                <w:szCs w:val="21"/>
              </w:rPr>
            </w:pPr>
          </w:p>
        </w:tc>
      </w:tr>
      <w:tr w:rsidR="00096B12" w14:paraId="48D67600" w14:textId="77777777">
        <w:trPr>
          <w:trHeight w:val="449"/>
        </w:trPr>
        <w:tc>
          <w:tcPr>
            <w:tcW w:w="1728" w:type="dxa"/>
            <w:vAlign w:val="center"/>
          </w:tcPr>
          <w:p w14:paraId="227DD0B5" w14:textId="77777777" w:rsidR="00096B12" w:rsidRDefault="00096B12">
            <w:pPr>
              <w:jc w:val="center"/>
              <w:rPr>
                <w:rFonts w:ascii="黑体" w:eastAsia="黑体"/>
                <w:szCs w:val="21"/>
              </w:rPr>
            </w:pPr>
            <w:r>
              <w:rPr>
                <w:rFonts w:ascii="黑体" w:eastAsia="黑体" w:hint="eastAsia"/>
                <w:szCs w:val="21"/>
              </w:rPr>
              <w:t>同组者</w:t>
            </w:r>
          </w:p>
        </w:tc>
        <w:tc>
          <w:tcPr>
            <w:tcW w:w="4112" w:type="dxa"/>
            <w:gridSpan w:val="3"/>
            <w:vAlign w:val="center"/>
          </w:tcPr>
          <w:p w14:paraId="4FBC69F9" w14:textId="77777777" w:rsidR="00096B12" w:rsidRDefault="00096B12">
            <w:pPr>
              <w:jc w:val="center"/>
              <w:rPr>
                <w:rFonts w:ascii="黑体" w:eastAsia="黑体"/>
                <w:szCs w:val="21"/>
              </w:rPr>
            </w:pPr>
          </w:p>
        </w:tc>
        <w:tc>
          <w:tcPr>
            <w:tcW w:w="1288" w:type="dxa"/>
            <w:vAlign w:val="center"/>
          </w:tcPr>
          <w:p w14:paraId="0A3A5478" w14:textId="77777777" w:rsidR="00096B12" w:rsidRDefault="00096B12">
            <w:pPr>
              <w:jc w:val="center"/>
              <w:rPr>
                <w:rFonts w:ascii="黑体" w:eastAsia="黑体"/>
                <w:szCs w:val="21"/>
              </w:rPr>
            </w:pPr>
            <w:r>
              <w:rPr>
                <w:rFonts w:ascii="黑体" w:eastAsia="黑体" w:hint="eastAsia"/>
                <w:szCs w:val="21"/>
              </w:rPr>
              <w:t>实验日期</w:t>
            </w:r>
          </w:p>
        </w:tc>
        <w:tc>
          <w:tcPr>
            <w:tcW w:w="1634" w:type="dxa"/>
            <w:vAlign w:val="center"/>
          </w:tcPr>
          <w:p w14:paraId="7AC73F5B" w14:textId="06AAB9CE" w:rsidR="00096B12" w:rsidRDefault="00E85633" w:rsidP="00E85633">
            <w:pPr>
              <w:rPr>
                <w:rFonts w:ascii="黑体" w:eastAsia="黑体"/>
                <w:szCs w:val="21"/>
              </w:rPr>
            </w:pPr>
            <w:r>
              <w:rPr>
                <w:rFonts w:ascii="黑体" w:eastAsia="黑体" w:hint="eastAsia"/>
                <w:szCs w:val="21"/>
              </w:rPr>
              <w:t>2019.5.</w:t>
            </w:r>
            <w:r w:rsidR="00A339EC">
              <w:rPr>
                <w:rFonts w:ascii="黑体" w:eastAsia="黑体" w:hint="eastAsia"/>
                <w:szCs w:val="21"/>
              </w:rPr>
              <w:t>30</w:t>
            </w:r>
          </w:p>
        </w:tc>
      </w:tr>
      <w:tr w:rsidR="00096B12" w14:paraId="2E1159C6" w14:textId="77777777">
        <w:trPr>
          <w:trHeight w:val="11370"/>
        </w:trPr>
        <w:tc>
          <w:tcPr>
            <w:tcW w:w="8762" w:type="dxa"/>
            <w:gridSpan w:val="6"/>
          </w:tcPr>
          <w:p w14:paraId="30349086" w14:textId="2DCED8D8" w:rsidR="00732A2A" w:rsidRDefault="00096B12" w:rsidP="00186D14">
            <w:pPr>
              <w:rPr>
                <w:rFonts w:ascii="黑体" w:eastAsia="黑体"/>
                <w:sz w:val="30"/>
                <w:szCs w:val="30"/>
              </w:rPr>
            </w:pPr>
            <w:r>
              <w:rPr>
                <w:rFonts w:ascii="黑体" w:eastAsia="黑体" w:hint="eastAsia"/>
                <w:sz w:val="30"/>
                <w:szCs w:val="30"/>
              </w:rPr>
              <w:t>第一部分：实验分析与设计</w:t>
            </w:r>
          </w:p>
          <w:p w14:paraId="7361ABCF" w14:textId="77777777" w:rsidR="006531E6" w:rsidRDefault="006531E6" w:rsidP="00186D14">
            <w:pPr>
              <w:rPr>
                <w:rFonts w:ascii="黑体" w:eastAsia="黑体" w:hint="eastAsia"/>
                <w:sz w:val="30"/>
                <w:szCs w:val="30"/>
              </w:rPr>
            </w:pPr>
          </w:p>
          <w:p w14:paraId="29DFCE63" w14:textId="000D1E13" w:rsidR="00186D14" w:rsidRPr="00732A2A" w:rsidRDefault="00732A2A" w:rsidP="00186D14">
            <w:pPr>
              <w:rPr>
                <w:rFonts w:ascii="黑体" w:eastAsia="黑体"/>
                <w:sz w:val="30"/>
                <w:szCs w:val="30"/>
              </w:rPr>
            </w:pPr>
            <w:proofErr w:type="gramStart"/>
            <w:r>
              <w:rPr>
                <w:rFonts w:hint="eastAsia"/>
                <w:b/>
                <w:bCs/>
              </w:rPr>
              <w:t>一</w:t>
            </w:r>
            <w:proofErr w:type="gramEnd"/>
            <w:r>
              <w:rPr>
                <w:b/>
                <w:bCs/>
              </w:rPr>
              <w:t xml:space="preserve"> </w:t>
            </w:r>
            <w:r>
              <w:rPr>
                <w:rFonts w:hint="eastAsia"/>
                <w:b/>
                <w:bCs/>
              </w:rPr>
              <w:t>、</w:t>
            </w:r>
            <w:r w:rsidR="00186D14">
              <w:rPr>
                <w:rFonts w:hint="eastAsia"/>
                <w:b/>
                <w:bCs/>
              </w:rPr>
              <w:t>目的与要求</w:t>
            </w:r>
          </w:p>
          <w:p w14:paraId="09FD8728" w14:textId="77777777" w:rsidR="00186D14" w:rsidRDefault="00186D14" w:rsidP="00186D14">
            <w:r>
              <w:rPr>
                <w:rFonts w:hint="eastAsia"/>
              </w:rPr>
              <w:t>（一）目的</w:t>
            </w:r>
          </w:p>
          <w:p w14:paraId="5D0EA370" w14:textId="77777777" w:rsidR="00F90785" w:rsidRDefault="00F90785" w:rsidP="00F90785">
            <w:pPr>
              <w:ind w:firstLineChars="200" w:firstLine="420"/>
              <w:rPr>
                <w:rFonts w:hint="eastAsia"/>
              </w:rPr>
            </w:pPr>
            <w:r>
              <w:rPr>
                <w:rFonts w:hint="eastAsia"/>
              </w:rPr>
              <w:t>通过设计、编制、调试</w:t>
            </w:r>
            <w:r>
              <w:rPr>
                <w:rFonts w:hint="eastAsia"/>
              </w:rPr>
              <w:t>2~3</w:t>
            </w:r>
            <w:r>
              <w:rPr>
                <w:rFonts w:hint="eastAsia"/>
              </w:rPr>
              <w:t>个数值积分与微分算法</w:t>
            </w:r>
            <w:r>
              <w:rPr>
                <w:rFonts w:ascii="宋体" w:hAnsi="宋体" w:hint="eastAsia"/>
              </w:rPr>
              <w:t>的程序，</w:t>
            </w:r>
            <w:r>
              <w:rPr>
                <w:rFonts w:hint="eastAsia"/>
              </w:rPr>
              <w:t>加深对其</w:t>
            </w:r>
            <w:r>
              <w:rPr>
                <w:rFonts w:ascii="宋体" w:hAnsi="宋体" w:hint="eastAsia"/>
              </w:rPr>
              <w:t>数值计算方法及有关的基础理论知识</w:t>
            </w:r>
            <w:r>
              <w:rPr>
                <w:rFonts w:hint="eastAsia"/>
              </w:rPr>
              <w:t>的理解。</w:t>
            </w:r>
          </w:p>
          <w:p w14:paraId="15A0EE22" w14:textId="77777777" w:rsidR="00F90785" w:rsidRDefault="00F90785" w:rsidP="00F90785">
            <w:pPr>
              <w:rPr>
                <w:rFonts w:hint="eastAsia"/>
              </w:rPr>
            </w:pPr>
            <w:r>
              <w:rPr>
                <w:rFonts w:hint="eastAsia"/>
              </w:rPr>
              <w:t>（二）要求</w:t>
            </w:r>
          </w:p>
          <w:p w14:paraId="59DC5E26" w14:textId="778B15C3" w:rsidR="00F90785" w:rsidRDefault="00F90785" w:rsidP="006531E6">
            <w:pPr>
              <w:ind w:firstLine="420"/>
            </w:pPr>
            <w:r>
              <w:rPr>
                <w:rFonts w:hint="eastAsia"/>
              </w:rPr>
              <w:t>用</w:t>
            </w:r>
            <w:r>
              <w:t>C</w:t>
            </w:r>
            <w:r>
              <w:rPr>
                <w:rFonts w:hint="eastAsia"/>
              </w:rPr>
              <w:t>语言实现复化梯形积分</w:t>
            </w:r>
            <w:r>
              <w:rPr>
                <w:rFonts w:ascii="宋体" w:hAnsi="宋体" w:hint="eastAsia"/>
              </w:rPr>
              <w:t>、</w:t>
            </w:r>
            <w:r>
              <w:t>Romberg</w:t>
            </w:r>
            <w:r>
              <w:rPr>
                <w:rFonts w:hint="eastAsia"/>
              </w:rPr>
              <w:t>积分</w:t>
            </w:r>
            <w:r>
              <w:rPr>
                <w:rFonts w:hint="eastAsia"/>
                <w:bCs/>
              </w:rPr>
              <w:t>的</w:t>
            </w:r>
            <w:r>
              <w:rPr>
                <w:rFonts w:hint="eastAsia"/>
              </w:rPr>
              <w:t>程序。</w:t>
            </w:r>
          </w:p>
          <w:p w14:paraId="471479A2" w14:textId="77777777" w:rsidR="006531E6" w:rsidRPr="006531E6" w:rsidRDefault="006531E6" w:rsidP="006531E6">
            <w:pPr>
              <w:ind w:firstLine="420"/>
              <w:rPr>
                <w:rFonts w:hint="eastAsia"/>
              </w:rPr>
            </w:pPr>
          </w:p>
          <w:p w14:paraId="313392AC" w14:textId="77777777" w:rsidR="00186D14" w:rsidRDefault="00186D14" w:rsidP="00186D14">
            <w:pPr>
              <w:rPr>
                <w:b/>
                <w:bCs/>
              </w:rPr>
            </w:pPr>
            <w:r>
              <w:rPr>
                <w:rFonts w:hint="eastAsia"/>
                <w:b/>
                <w:bCs/>
              </w:rPr>
              <w:t>二、示例</w:t>
            </w:r>
          </w:p>
          <w:p w14:paraId="193D5FC7" w14:textId="77C3EE1A" w:rsidR="00F90785" w:rsidRDefault="00186D14" w:rsidP="00F90785">
            <w:pPr>
              <w:rPr>
                <w:rFonts w:hint="eastAsia"/>
              </w:rPr>
            </w:pPr>
            <w:r>
              <w:rPr>
                <w:rFonts w:hint="eastAsia"/>
              </w:rPr>
              <w:t>1</w:t>
            </w:r>
            <w:r>
              <w:rPr>
                <w:rFonts w:hint="eastAsia"/>
              </w:rPr>
              <w:t>、问题</w:t>
            </w:r>
          </w:p>
          <w:p w14:paraId="62901E7F" w14:textId="77777777" w:rsidR="00F90785" w:rsidRDefault="00F90785" w:rsidP="00F90785">
            <w:pPr>
              <w:ind w:firstLineChars="200" w:firstLine="420"/>
              <w:rPr>
                <w:rFonts w:hint="eastAsia"/>
              </w:rPr>
            </w:pPr>
            <w:r>
              <w:rPr>
                <w:rFonts w:hint="eastAsia"/>
              </w:rPr>
              <w:t>用复化梯形公式</w:t>
            </w:r>
          </w:p>
          <w:p w14:paraId="16145DF1" w14:textId="77777777" w:rsidR="006531E6" w:rsidRDefault="00F90785" w:rsidP="00F90785">
            <w:pPr>
              <w:rPr>
                <w:rFonts w:eastAsia="楷体_GB2312"/>
                <w:sz w:val="24"/>
              </w:rPr>
            </w:pPr>
            <w:r>
              <w:rPr>
                <w:noProof/>
                <w:position w:val="-28"/>
              </w:rPr>
              <w:object w:dxaOrig="3760" w:dyaOrig="680" w14:anchorId="19609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88.25pt;height:34.5pt" o:ole="">
                  <v:imagedata r:id="rId9" o:title=""/>
                </v:shape>
                <o:OLEObject Type="Embed" ProgID="Equation.3" ShapeID="_x0000_i1057" DrawAspect="Content" ObjectID="_1620750326" r:id="rId10"/>
              </w:object>
            </w:r>
            <w:r>
              <w:rPr>
                <w:rFonts w:hint="eastAsia"/>
              </w:rPr>
              <w:t>的自动控制误差算法求积分</w:t>
            </w:r>
            <w:r>
              <w:rPr>
                <w:rFonts w:eastAsia="楷体_GB2312"/>
                <w:noProof/>
                <w:position w:val="-32"/>
                <w:sz w:val="24"/>
              </w:rPr>
              <w:object w:dxaOrig="1260" w:dyaOrig="760" w14:anchorId="2A7D0534">
                <v:shape id="_x0000_i1058" type="#_x0000_t75" style="width:63pt;height:37.5pt" o:ole="" fillcolor="window">
                  <v:imagedata r:id="rId11" o:title=""/>
                </v:shape>
                <o:OLEObject Type="Embed" ProgID="Equation.3" ShapeID="_x0000_i1058" DrawAspect="Content" ObjectID="_1620750327" r:id="rId12"/>
              </w:object>
            </w:r>
          </w:p>
          <w:p w14:paraId="5B62EE83" w14:textId="4552335B" w:rsidR="00186D14" w:rsidRDefault="00186D14" w:rsidP="00F90785">
            <w:pPr>
              <w:rPr>
                <w:b/>
                <w:bCs/>
              </w:rPr>
            </w:pPr>
            <w:r>
              <w:rPr>
                <w:rFonts w:hint="eastAsia"/>
                <w:b/>
                <w:bCs/>
              </w:rPr>
              <w:t>三、实验题</w:t>
            </w:r>
          </w:p>
          <w:p w14:paraId="7D890B3D" w14:textId="0D81138E" w:rsidR="006531E6" w:rsidRDefault="006531E6" w:rsidP="00F90785">
            <w:pPr>
              <w:rPr>
                <w:b/>
                <w:bCs/>
              </w:rPr>
            </w:pPr>
          </w:p>
          <w:p w14:paraId="2BD7F3BF" w14:textId="77777777" w:rsidR="006531E6" w:rsidRDefault="006531E6" w:rsidP="00F90785">
            <w:pPr>
              <w:rPr>
                <w:rFonts w:hint="eastAsia"/>
                <w:b/>
                <w:bCs/>
              </w:rPr>
            </w:pPr>
          </w:p>
          <w:p w14:paraId="77906959" w14:textId="77777777" w:rsidR="006531E6" w:rsidRDefault="006531E6" w:rsidP="006531E6">
            <w:pPr>
              <w:rPr>
                <w:rFonts w:hint="eastAsia"/>
              </w:rPr>
            </w:pPr>
            <w:r>
              <w:rPr>
                <w:rFonts w:ascii="宋体" w:hAnsi="宋体" w:hint="eastAsia"/>
              </w:rPr>
              <w:t>用</w:t>
            </w:r>
            <w:r>
              <w:rPr>
                <w:rFonts w:ascii="宋体" w:hAnsi="宋体"/>
              </w:rPr>
              <w:t>C</w:t>
            </w:r>
            <w:r>
              <w:rPr>
                <w:rFonts w:ascii="宋体" w:hAnsi="宋体" w:hint="eastAsia"/>
              </w:rPr>
              <w:t>语言编程实现以下算法：</w:t>
            </w:r>
          </w:p>
          <w:p w14:paraId="7A267F94" w14:textId="77777777" w:rsidR="006531E6" w:rsidRDefault="006531E6" w:rsidP="006531E6">
            <w:pPr>
              <w:numPr>
                <w:ilvl w:val="0"/>
                <w:numId w:val="8"/>
              </w:numPr>
              <w:rPr>
                <w:rFonts w:hint="eastAsia"/>
              </w:rPr>
            </w:pPr>
            <w:r>
              <w:rPr>
                <w:rFonts w:hint="eastAsia"/>
              </w:rPr>
              <w:t>用复化梯形公式</w:t>
            </w:r>
          </w:p>
          <w:p w14:paraId="31F94189" w14:textId="77777777" w:rsidR="006531E6" w:rsidRDefault="006531E6" w:rsidP="006531E6">
            <w:pPr>
              <w:ind w:firstLineChars="200" w:firstLine="420"/>
              <w:rPr>
                <w:rFonts w:hint="eastAsia"/>
              </w:rPr>
            </w:pPr>
            <w:r>
              <w:rPr>
                <w:noProof/>
                <w:position w:val="-28"/>
              </w:rPr>
              <w:object w:dxaOrig="3760" w:dyaOrig="680" w14:anchorId="565F97E2">
                <v:shape id="_x0000_i1071" type="#_x0000_t75" style="width:188.25pt;height:34.5pt" o:ole="">
                  <v:imagedata r:id="rId9" o:title=""/>
                </v:shape>
                <o:OLEObject Type="Embed" ProgID="Equation.3" ShapeID="_x0000_i1071" DrawAspect="Content" ObjectID="_1620750328" r:id="rId13"/>
              </w:object>
            </w:r>
            <w:r>
              <w:rPr>
                <w:rFonts w:hint="eastAsia"/>
              </w:rPr>
              <w:t>的自动控制误差算法求积分</w:t>
            </w:r>
            <w:r>
              <w:rPr>
                <w:rFonts w:eastAsia="楷体_GB2312"/>
                <w:noProof/>
                <w:position w:val="-32"/>
                <w:sz w:val="24"/>
              </w:rPr>
              <w:object w:dxaOrig="1260" w:dyaOrig="760" w14:anchorId="2C529DBB">
                <v:shape id="_x0000_i1072" type="#_x0000_t75" style="width:63pt;height:37.5pt" o:ole="" fillcolor="window">
                  <v:imagedata r:id="rId11" o:title=""/>
                </v:shape>
                <o:OLEObject Type="Embed" ProgID="Equation.3" ShapeID="_x0000_i1072" DrawAspect="Content" ObjectID="_1620750329" r:id="rId14"/>
              </w:object>
            </w:r>
            <w:r>
              <w:rPr>
                <w:rFonts w:eastAsia="楷体_GB2312" w:hint="eastAsia"/>
                <w:sz w:val="24"/>
              </w:rPr>
              <w:t>。</w:t>
            </w:r>
          </w:p>
          <w:p w14:paraId="4253E67B" w14:textId="77777777" w:rsidR="006531E6" w:rsidRDefault="006531E6" w:rsidP="006531E6">
            <w:pPr>
              <w:rPr>
                <w:rFonts w:hint="eastAsia"/>
              </w:rPr>
            </w:pPr>
            <w:r>
              <w:rPr>
                <w:rFonts w:hint="eastAsia"/>
              </w:rPr>
              <w:t>2</w:t>
            </w:r>
            <w:r>
              <w:rPr>
                <w:rFonts w:hint="eastAsia"/>
              </w:rPr>
              <w:t>、</w:t>
            </w:r>
            <w:r>
              <w:t>Romberg</w:t>
            </w:r>
            <w:r>
              <w:rPr>
                <w:rFonts w:hint="eastAsia"/>
              </w:rPr>
              <w:t>积分算法求积分</w:t>
            </w:r>
            <w:r>
              <w:rPr>
                <w:rFonts w:eastAsia="楷体_GB2312"/>
                <w:noProof/>
                <w:position w:val="-32"/>
                <w:sz w:val="24"/>
              </w:rPr>
              <w:object w:dxaOrig="1260" w:dyaOrig="760" w14:anchorId="7879E699">
                <v:shape id="_x0000_i1073" type="#_x0000_t75" style="width:63pt;height:37.5pt" o:ole="" fillcolor="window">
                  <v:imagedata r:id="rId11" o:title=""/>
                </v:shape>
                <o:OLEObject Type="Embed" ProgID="Equation.3" ShapeID="_x0000_i1073" DrawAspect="Content" ObjectID="_1620750330" r:id="rId15"/>
              </w:object>
            </w:r>
            <w:r>
              <w:rPr>
                <w:rFonts w:hint="eastAsia"/>
              </w:rPr>
              <w:t>。</w:t>
            </w:r>
          </w:p>
          <w:p w14:paraId="5710797B" w14:textId="04F82465" w:rsidR="0018610A" w:rsidRPr="00186D14" w:rsidRDefault="0018610A" w:rsidP="006531E6">
            <w:pPr>
              <w:rPr>
                <w:rFonts w:ascii="宋体" w:hAnsi="宋体"/>
                <w:szCs w:val="21"/>
              </w:rPr>
            </w:pPr>
          </w:p>
        </w:tc>
      </w:tr>
    </w:tbl>
    <w:p w14:paraId="6AADBE98" w14:textId="77777777" w:rsidR="00096B12" w:rsidRDefault="00096B12">
      <w:pPr>
        <w:rPr>
          <w:rFonts w:ascii="黑体" w:eastAsia="黑体"/>
          <w:sz w:val="32"/>
          <w:szCs w:val="32"/>
        </w:rPr>
      </w:pPr>
    </w:p>
    <w:tbl>
      <w:tblPr>
        <w:tblW w:w="8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63"/>
      </w:tblGrid>
      <w:tr w:rsidR="00096B12" w14:paraId="6402A200" w14:textId="77777777" w:rsidTr="00A1151A">
        <w:trPr>
          <w:trHeight w:val="14013"/>
        </w:trPr>
        <w:tc>
          <w:tcPr>
            <w:tcW w:w="8763" w:type="dxa"/>
          </w:tcPr>
          <w:p w14:paraId="2675B9DE" w14:textId="64C29D61" w:rsidR="00096B12" w:rsidRDefault="00096B12">
            <w:pPr>
              <w:rPr>
                <w:rFonts w:ascii="宋体" w:hAnsi="宋体"/>
                <w:szCs w:val="21"/>
              </w:rPr>
            </w:pPr>
            <w:r>
              <w:rPr>
                <w:rFonts w:ascii="黑体" w:eastAsia="黑体" w:hAnsi="宋体" w:hint="eastAsia"/>
                <w:sz w:val="32"/>
                <w:szCs w:val="32"/>
              </w:rPr>
              <w:lastRenderedPageBreak/>
              <w:t>第二部分：</w:t>
            </w:r>
            <w:r w:rsidR="00732A2A">
              <w:rPr>
                <w:rFonts w:ascii="黑体" w:eastAsia="黑体" w:hAnsi="宋体" w:hint="eastAsia"/>
                <w:sz w:val="32"/>
                <w:szCs w:val="32"/>
              </w:rPr>
              <w:t>实验过程</w:t>
            </w:r>
          </w:p>
          <w:p w14:paraId="0D683BAA" w14:textId="16FADF51" w:rsidR="00096B12" w:rsidRDefault="00096B12">
            <w:pPr>
              <w:numPr>
                <w:ilvl w:val="0"/>
                <w:numId w:val="2"/>
              </w:numPr>
              <w:rPr>
                <w:rFonts w:ascii="宋体" w:hAnsi="宋体"/>
                <w:szCs w:val="21"/>
              </w:rPr>
            </w:pPr>
            <w:r>
              <w:rPr>
                <w:rFonts w:ascii="宋体" w:hAnsi="宋体" w:hint="eastAsia"/>
                <w:szCs w:val="21"/>
              </w:rPr>
              <w:t>调试过程（包括调试方法描述、实验数据记录，实验现象记录，实验过程发现的问题等）</w:t>
            </w:r>
          </w:p>
          <w:p w14:paraId="3155DF13" w14:textId="270C470E" w:rsidR="0070114B" w:rsidRDefault="0070114B" w:rsidP="0070114B">
            <w:pPr>
              <w:rPr>
                <w:rFonts w:ascii="宋体" w:hAnsi="宋体"/>
                <w:b/>
                <w:szCs w:val="21"/>
              </w:rPr>
            </w:pPr>
            <w:r w:rsidRPr="00314217">
              <w:rPr>
                <w:rFonts w:ascii="宋体" w:hAnsi="宋体" w:hint="eastAsia"/>
                <w:b/>
                <w:szCs w:val="21"/>
              </w:rPr>
              <w:t>实验过程：</w:t>
            </w:r>
          </w:p>
          <w:p w14:paraId="1D0EA9C6" w14:textId="22F42985" w:rsidR="00314217" w:rsidRDefault="00314217" w:rsidP="0070114B">
            <w:pPr>
              <w:rPr>
                <w:rFonts w:ascii="宋体" w:hAnsi="宋体"/>
                <w:b/>
                <w:szCs w:val="21"/>
              </w:rPr>
            </w:pPr>
            <w:r>
              <w:rPr>
                <w:rFonts w:ascii="宋体" w:hAnsi="宋体" w:hint="eastAsia"/>
                <w:b/>
                <w:szCs w:val="21"/>
              </w:rPr>
              <w:t xml:space="preserve"> </w:t>
            </w:r>
            <w:r>
              <w:rPr>
                <w:rFonts w:ascii="宋体" w:hAnsi="宋体"/>
                <w:b/>
                <w:szCs w:val="21"/>
              </w:rPr>
              <w:t xml:space="preserve"> </w:t>
            </w:r>
            <w:r w:rsidR="007D069C">
              <w:rPr>
                <w:rFonts w:ascii="宋体" w:hAnsi="宋体" w:hint="eastAsia"/>
                <w:b/>
                <w:szCs w:val="21"/>
              </w:rPr>
              <w:t>本次实验使用c语言编写程序，实现自动控制误差算法的复化梯形公式</w:t>
            </w:r>
            <w:proofErr w:type="gramStart"/>
            <w:r w:rsidR="007D069C">
              <w:rPr>
                <w:rFonts w:ascii="宋体" w:hAnsi="宋体" w:hint="eastAsia"/>
                <w:b/>
                <w:szCs w:val="21"/>
              </w:rPr>
              <w:t>以及龙贝格</w:t>
            </w:r>
            <w:proofErr w:type="gramEnd"/>
            <w:r w:rsidR="007D069C">
              <w:rPr>
                <w:rFonts w:ascii="宋体" w:hAnsi="宋体" w:hint="eastAsia"/>
                <w:b/>
                <w:szCs w:val="21"/>
              </w:rPr>
              <w:t>算法实现积分的求解。可以在界面</w:t>
            </w:r>
            <w:proofErr w:type="gramStart"/>
            <w:r w:rsidR="007D069C">
              <w:rPr>
                <w:rFonts w:ascii="宋体" w:hAnsi="宋体" w:hint="eastAsia"/>
                <w:b/>
                <w:szCs w:val="21"/>
              </w:rPr>
              <w:t>框进行</w:t>
            </w:r>
            <w:proofErr w:type="gramEnd"/>
            <w:r w:rsidR="007D069C">
              <w:rPr>
                <w:rFonts w:ascii="宋体" w:hAnsi="宋体" w:hint="eastAsia"/>
                <w:b/>
                <w:szCs w:val="21"/>
              </w:rPr>
              <w:t>选择，同时可以选择是否输出迭代的梯形表以及对应的龙贝格公式表。</w:t>
            </w:r>
          </w:p>
          <w:p w14:paraId="3CE56A00" w14:textId="1FDB8471" w:rsidR="00314217" w:rsidRDefault="002A5106" w:rsidP="0070114B">
            <w:pPr>
              <w:rPr>
                <w:rFonts w:ascii="宋体" w:hAnsi="宋体"/>
                <w:b/>
                <w:szCs w:val="21"/>
              </w:rPr>
            </w:pPr>
            <w:r>
              <w:rPr>
                <w:rFonts w:ascii="宋体" w:hAnsi="宋体" w:hint="eastAsia"/>
                <w:b/>
                <w:szCs w:val="21"/>
              </w:rPr>
              <w:t>注意：</w:t>
            </w:r>
          </w:p>
          <w:p w14:paraId="6CDBD6AF" w14:textId="33D09813" w:rsidR="002A5106" w:rsidRDefault="007D069C" w:rsidP="0070114B">
            <w:pPr>
              <w:rPr>
                <w:rFonts w:ascii="宋体" w:hAnsi="宋体"/>
                <w:b/>
                <w:szCs w:val="21"/>
              </w:rPr>
            </w:pPr>
            <w:r>
              <w:rPr>
                <w:rFonts w:ascii="宋体" w:hAnsi="宋体" w:hint="eastAsia"/>
                <w:b/>
                <w:szCs w:val="21"/>
              </w:rPr>
              <w:t>复化梯形公式使用的测试用例：</w:t>
            </w:r>
          </w:p>
          <w:p w14:paraId="6466EFC3" w14:textId="0491DE97" w:rsidR="007D069C" w:rsidRDefault="00377962" w:rsidP="0070114B">
            <w:pPr>
              <w:rPr>
                <w:rFonts w:ascii="宋体" w:hAnsi="宋体" w:hint="eastAsia"/>
                <w:b/>
                <w:szCs w:val="21"/>
              </w:rPr>
            </w:pPr>
            <w:r>
              <w:rPr>
                <w:noProof/>
              </w:rPr>
              <w:drawing>
                <wp:inline distT="0" distB="0" distL="0" distR="0" wp14:anchorId="6B150678" wp14:editId="20A60B9A">
                  <wp:extent cx="4740051" cy="3490262"/>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0051" cy="3490262"/>
                          </a:xfrm>
                          <a:prstGeom prst="rect">
                            <a:avLst/>
                          </a:prstGeom>
                        </pic:spPr>
                      </pic:pic>
                    </a:graphicData>
                  </a:graphic>
                </wp:inline>
              </w:drawing>
            </w:r>
          </w:p>
          <w:p w14:paraId="2E4BF4DE" w14:textId="532865CE" w:rsidR="002A5106" w:rsidRDefault="00377962" w:rsidP="0070114B">
            <w:pPr>
              <w:rPr>
                <w:rFonts w:ascii="宋体" w:hAnsi="宋体"/>
                <w:b/>
                <w:szCs w:val="21"/>
              </w:rPr>
            </w:pPr>
            <w:r>
              <w:rPr>
                <w:rFonts w:ascii="宋体" w:hAnsi="宋体" w:hint="eastAsia"/>
                <w:b/>
                <w:szCs w:val="21"/>
              </w:rPr>
              <w:t>龙贝格公式</w:t>
            </w:r>
            <w:r w:rsidR="002A5106">
              <w:rPr>
                <w:rFonts w:ascii="宋体" w:hAnsi="宋体" w:hint="eastAsia"/>
                <w:b/>
                <w:szCs w:val="21"/>
              </w:rPr>
              <w:t>的测试用例：</w:t>
            </w:r>
          </w:p>
          <w:p w14:paraId="48ED073F" w14:textId="279A0C54" w:rsidR="002A5106" w:rsidRPr="00377962" w:rsidRDefault="00377962" w:rsidP="0070114B">
            <w:pPr>
              <w:rPr>
                <w:rFonts w:ascii="宋体" w:hAnsi="宋体"/>
                <w:b/>
                <w:szCs w:val="21"/>
              </w:rPr>
            </w:pPr>
            <w:r>
              <w:rPr>
                <w:noProof/>
              </w:rPr>
              <w:drawing>
                <wp:inline distT="0" distB="0" distL="0" distR="0" wp14:anchorId="5BD7B13B" wp14:editId="7CB6FF8B">
                  <wp:extent cx="4427604" cy="320829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7604" cy="3208298"/>
                          </a:xfrm>
                          <a:prstGeom prst="rect">
                            <a:avLst/>
                          </a:prstGeom>
                        </pic:spPr>
                      </pic:pic>
                    </a:graphicData>
                  </a:graphic>
                </wp:inline>
              </w:drawing>
            </w:r>
          </w:p>
          <w:p w14:paraId="342A945D" w14:textId="502D1649" w:rsidR="00314217" w:rsidRDefault="00314217" w:rsidP="0070114B">
            <w:pPr>
              <w:rPr>
                <w:rFonts w:ascii="宋体" w:hAnsi="宋体"/>
                <w:b/>
                <w:szCs w:val="21"/>
              </w:rPr>
            </w:pPr>
          </w:p>
          <w:p w14:paraId="6CBCC702" w14:textId="77777777" w:rsidR="00377962" w:rsidRPr="00314217" w:rsidRDefault="00377962" w:rsidP="0070114B">
            <w:pPr>
              <w:rPr>
                <w:rFonts w:ascii="宋体" w:hAnsi="宋体" w:hint="eastAsia"/>
                <w:b/>
                <w:szCs w:val="21"/>
              </w:rPr>
            </w:pPr>
          </w:p>
          <w:p w14:paraId="5A0A2702" w14:textId="57A18728" w:rsidR="0070114B" w:rsidRPr="00314217" w:rsidRDefault="0070114B" w:rsidP="0070114B">
            <w:pPr>
              <w:rPr>
                <w:b/>
              </w:rPr>
            </w:pPr>
            <w:r w:rsidRPr="00314217">
              <w:rPr>
                <w:rFonts w:hint="eastAsia"/>
                <w:b/>
              </w:rPr>
              <w:lastRenderedPageBreak/>
              <w:t>问题</w:t>
            </w:r>
            <w:r w:rsidR="00314217">
              <w:rPr>
                <w:rFonts w:hint="eastAsia"/>
                <w:b/>
              </w:rPr>
              <w:t>1</w:t>
            </w:r>
          </w:p>
          <w:p w14:paraId="7DD15E3D" w14:textId="77777777" w:rsidR="00377962" w:rsidRDefault="00377962" w:rsidP="00377962">
            <w:pPr>
              <w:ind w:firstLineChars="200" w:firstLine="420"/>
              <w:rPr>
                <w:rFonts w:hint="eastAsia"/>
              </w:rPr>
            </w:pPr>
            <w:r>
              <w:rPr>
                <w:noProof/>
                <w:position w:val="-28"/>
              </w:rPr>
              <w:object w:dxaOrig="3760" w:dyaOrig="680" w14:anchorId="2F463E13">
                <v:shape id="_x0000_i1081" type="#_x0000_t75" style="width:188.25pt;height:34.5pt" o:ole="">
                  <v:imagedata r:id="rId9" o:title=""/>
                </v:shape>
                <o:OLEObject Type="Embed" ProgID="Equation.3" ShapeID="_x0000_i1081" DrawAspect="Content" ObjectID="_1620750331" r:id="rId18"/>
              </w:object>
            </w:r>
            <w:r>
              <w:rPr>
                <w:rFonts w:hint="eastAsia"/>
              </w:rPr>
              <w:t>的自动控制误差算法求积分</w:t>
            </w:r>
            <w:r>
              <w:rPr>
                <w:rFonts w:eastAsia="楷体_GB2312"/>
                <w:noProof/>
                <w:position w:val="-32"/>
                <w:sz w:val="24"/>
              </w:rPr>
              <w:object w:dxaOrig="1260" w:dyaOrig="760" w14:anchorId="34C828C8">
                <v:shape id="_x0000_i1082" type="#_x0000_t75" style="width:63pt;height:37.5pt" o:ole="" fillcolor="window">
                  <v:imagedata r:id="rId11" o:title=""/>
                </v:shape>
                <o:OLEObject Type="Embed" ProgID="Equation.3" ShapeID="_x0000_i1082" DrawAspect="Content" ObjectID="_1620750332" r:id="rId19"/>
              </w:object>
            </w:r>
            <w:r>
              <w:rPr>
                <w:rFonts w:eastAsia="楷体_GB2312" w:hint="eastAsia"/>
                <w:sz w:val="24"/>
              </w:rPr>
              <w:t>。</w:t>
            </w:r>
          </w:p>
          <w:p w14:paraId="5287540A" w14:textId="2A26D857" w:rsidR="0070114B" w:rsidRDefault="0070114B" w:rsidP="0070114B">
            <w:pPr>
              <w:ind w:firstLineChars="200" w:firstLine="420"/>
              <w:rPr>
                <w:rFonts w:ascii="宋体" w:hAnsi="宋体"/>
                <w:bCs/>
              </w:rPr>
            </w:pPr>
            <w:r>
              <w:rPr>
                <w:rFonts w:hint="eastAsia"/>
              </w:rPr>
              <w:t>。</w:t>
            </w:r>
          </w:p>
          <w:p w14:paraId="2CAFD515" w14:textId="056A5AB6" w:rsidR="0070114B" w:rsidRPr="00314217" w:rsidRDefault="0070114B" w:rsidP="0070114B">
            <w:pPr>
              <w:rPr>
                <w:b/>
              </w:rPr>
            </w:pPr>
            <w:r w:rsidRPr="00314217">
              <w:rPr>
                <w:rFonts w:ascii="宋体" w:hint="eastAsia"/>
                <w:b/>
              </w:rPr>
              <w:t>算法描述</w:t>
            </w:r>
          </w:p>
          <w:p w14:paraId="56DCF48A" w14:textId="77777777" w:rsidR="00377962" w:rsidRDefault="00377962" w:rsidP="0070114B">
            <w:pPr>
              <w:rPr>
                <w:b/>
              </w:rPr>
            </w:pPr>
            <w:r>
              <w:rPr>
                <w:noProof/>
              </w:rPr>
              <w:drawing>
                <wp:inline distT="0" distB="0" distL="0" distR="0" wp14:anchorId="0014E472" wp14:editId="3C8C9E3D">
                  <wp:extent cx="4534293" cy="35512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4293" cy="3551228"/>
                          </a:xfrm>
                          <a:prstGeom prst="rect">
                            <a:avLst/>
                          </a:prstGeom>
                        </pic:spPr>
                      </pic:pic>
                    </a:graphicData>
                  </a:graphic>
                </wp:inline>
              </w:drawing>
            </w:r>
          </w:p>
          <w:p w14:paraId="1DE47220" w14:textId="012086C3" w:rsidR="0070114B" w:rsidRDefault="0070114B" w:rsidP="0070114B">
            <w:pPr>
              <w:rPr>
                <w:b/>
              </w:rPr>
            </w:pPr>
            <w:r w:rsidRPr="0057356D">
              <w:rPr>
                <w:rFonts w:hint="eastAsia"/>
                <w:b/>
              </w:rPr>
              <w:t>程序中变量说明</w:t>
            </w:r>
          </w:p>
          <w:p w14:paraId="57DE90E0" w14:textId="1068CE65" w:rsidR="00E70CFE" w:rsidRDefault="00E70CFE" w:rsidP="0070114B">
            <w:pPr>
              <w:rPr>
                <w:b/>
              </w:rPr>
            </w:pPr>
          </w:p>
          <w:p w14:paraId="1FC2A414" w14:textId="77777777" w:rsidR="00E70CFE" w:rsidRDefault="00E70CFE" w:rsidP="0070114B">
            <w:pPr>
              <w:rPr>
                <w:rFonts w:hint="eastAsia"/>
                <w:b/>
              </w:rPr>
            </w:pPr>
          </w:p>
          <w:p w14:paraId="59FFB8F6" w14:textId="18D35CC1" w:rsidR="00CD5B3B" w:rsidRDefault="00CD5B3B" w:rsidP="0070114B">
            <w:pPr>
              <w:rPr>
                <w:b/>
              </w:rPr>
            </w:pPr>
            <w:r>
              <w:rPr>
                <w:rFonts w:hint="eastAsia"/>
                <w:b/>
              </w:rPr>
              <w:t xml:space="preserve"> </w:t>
            </w:r>
            <w:r>
              <w:rPr>
                <w:b/>
              </w:rPr>
              <w:t xml:space="preserve"> </w:t>
            </w:r>
            <w:r>
              <w:rPr>
                <w:rFonts w:hint="eastAsia"/>
                <w:b/>
              </w:rPr>
              <w:t>本程序实现了自动控制误差的复化梯形公式，同时由于程序的需要，编写了一个关于</w:t>
            </w:r>
            <w:proofErr w:type="spellStart"/>
            <w:r>
              <w:rPr>
                <w:rFonts w:hint="eastAsia"/>
                <w:b/>
              </w:rPr>
              <w:t>fx</w:t>
            </w:r>
            <w:proofErr w:type="spellEnd"/>
            <w:r>
              <w:rPr>
                <w:rFonts w:hint="eastAsia"/>
                <w:b/>
              </w:rPr>
              <w:t>的函数，计算对应的函数值。</w:t>
            </w:r>
          </w:p>
          <w:p w14:paraId="7F9A2343" w14:textId="06E665D5" w:rsidR="00CD5B3B" w:rsidRDefault="00CD5B3B" w:rsidP="0070114B">
            <w:pPr>
              <w:rPr>
                <w:b/>
              </w:rPr>
            </w:pPr>
            <w:r>
              <w:rPr>
                <w:b/>
              </w:rPr>
              <w:t>S</w:t>
            </w:r>
            <w:r>
              <w:rPr>
                <w:rFonts w:hint="eastAsia"/>
                <w:b/>
              </w:rPr>
              <w:t>tore</w:t>
            </w:r>
            <w:r>
              <w:rPr>
                <w:rFonts w:hint="eastAsia"/>
                <w:b/>
              </w:rPr>
              <w:t>数组</w:t>
            </w:r>
            <w:r>
              <w:rPr>
                <w:rFonts w:hint="eastAsia"/>
                <w:b/>
              </w:rPr>
              <w:t xml:space="preserve"> </w:t>
            </w:r>
            <w:r>
              <w:rPr>
                <w:rFonts w:hint="eastAsia"/>
                <w:b/>
              </w:rPr>
              <w:t>存储对应的梯形公式每次迭代的结果</w:t>
            </w:r>
          </w:p>
          <w:p w14:paraId="35E77EBC" w14:textId="48634D5F" w:rsidR="00CD5B3B" w:rsidRDefault="00CD5B3B" w:rsidP="0070114B">
            <w:pPr>
              <w:rPr>
                <w:b/>
              </w:rPr>
            </w:pPr>
            <w:r>
              <w:rPr>
                <w:b/>
              </w:rPr>
              <w:t>D</w:t>
            </w:r>
            <w:r>
              <w:rPr>
                <w:rFonts w:hint="eastAsia"/>
                <w:b/>
              </w:rPr>
              <w:t>ouble</w:t>
            </w:r>
            <w:r>
              <w:rPr>
                <w:b/>
              </w:rPr>
              <w:t xml:space="preserve"> </w:t>
            </w:r>
            <w:r>
              <w:rPr>
                <w:rFonts w:hint="eastAsia"/>
                <w:b/>
              </w:rPr>
              <w:t>a</w:t>
            </w:r>
            <w:r>
              <w:rPr>
                <w:rFonts w:hint="eastAsia"/>
                <w:b/>
              </w:rPr>
              <w:t>，</w:t>
            </w:r>
            <w:r>
              <w:rPr>
                <w:rFonts w:hint="eastAsia"/>
                <w:b/>
              </w:rPr>
              <w:t>b</w:t>
            </w:r>
            <w:r>
              <w:rPr>
                <w:rFonts w:hint="eastAsia"/>
                <w:b/>
              </w:rPr>
              <w:t>，</w:t>
            </w:r>
            <w:r>
              <w:rPr>
                <w:rFonts w:hint="eastAsia"/>
                <w:b/>
              </w:rPr>
              <w:t>e</w:t>
            </w:r>
            <w:r>
              <w:rPr>
                <w:b/>
              </w:rPr>
              <w:t>,h,T1,T2</w:t>
            </w:r>
            <w:r>
              <w:rPr>
                <w:rFonts w:hint="eastAsia"/>
                <w:b/>
              </w:rPr>
              <w:t>代表</w:t>
            </w:r>
            <w:r>
              <w:rPr>
                <w:rFonts w:hint="eastAsia"/>
                <w:b/>
              </w:rPr>
              <w:t>-&gt;</w:t>
            </w:r>
            <w:r>
              <w:rPr>
                <w:rFonts w:hint="eastAsia"/>
                <w:b/>
              </w:rPr>
              <w:t>积分下限，积分上限，误差值，区间长度，以及迭代中的</w:t>
            </w:r>
            <w:r>
              <w:rPr>
                <w:rFonts w:hint="eastAsia"/>
                <w:b/>
              </w:rPr>
              <w:t>T1</w:t>
            </w:r>
            <w:r>
              <w:rPr>
                <w:b/>
              </w:rPr>
              <w:t>,T2</w:t>
            </w:r>
            <w:r>
              <w:rPr>
                <w:rFonts w:hint="eastAsia"/>
                <w:b/>
              </w:rPr>
              <w:t>变量</w:t>
            </w:r>
          </w:p>
          <w:p w14:paraId="168BEA21" w14:textId="0731161F" w:rsidR="00CD5B3B" w:rsidRDefault="00CD5B3B" w:rsidP="0070114B">
            <w:pPr>
              <w:rPr>
                <w:b/>
              </w:rPr>
            </w:pPr>
            <w:r>
              <w:rPr>
                <w:b/>
              </w:rPr>
              <w:t>I</w:t>
            </w:r>
            <w:r>
              <w:rPr>
                <w:rFonts w:hint="eastAsia"/>
                <w:b/>
              </w:rPr>
              <w:t>nt</w:t>
            </w:r>
            <w:r>
              <w:rPr>
                <w:b/>
              </w:rPr>
              <w:t xml:space="preserve"> </w:t>
            </w:r>
            <w:proofErr w:type="spellStart"/>
            <w:r>
              <w:rPr>
                <w:rFonts w:hint="eastAsia"/>
                <w:b/>
              </w:rPr>
              <w:t>ans</w:t>
            </w:r>
            <w:proofErr w:type="spellEnd"/>
            <w:r>
              <w:rPr>
                <w:rFonts w:hint="eastAsia"/>
                <w:b/>
              </w:rPr>
              <w:t>为存储数组时的变化的记数器</w:t>
            </w:r>
          </w:p>
          <w:p w14:paraId="012A5A0A" w14:textId="249C0E27" w:rsidR="00CD5B3B" w:rsidRDefault="00CD5B3B" w:rsidP="0070114B">
            <w:pPr>
              <w:rPr>
                <w:b/>
              </w:rPr>
            </w:pPr>
            <w:r>
              <w:rPr>
                <w:b/>
              </w:rPr>
              <w:t>D</w:t>
            </w:r>
            <w:r>
              <w:rPr>
                <w:rFonts w:hint="eastAsia"/>
                <w:b/>
              </w:rPr>
              <w:t>ouble</w:t>
            </w:r>
            <w:r>
              <w:rPr>
                <w:b/>
              </w:rPr>
              <w:t xml:space="preserve"> </w:t>
            </w:r>
            <w:r>
              <w:rPr>
                <w:rFonts w:hint="eastAsia"/>
                <w:b/>
              </w:rPr>
              <w:t>s</w:t>
            </w:r>
            <w:r>
              <w:rPr>
                <w:b/>
              </w:rPr>
              <w:t xml:space="preserve"> </w:t>
            </w:r>
            <w:r>
              <w:rPr>
                <w:rFonts w:hint="eastAsia"/>
                <w:b/>
              </w:rPr>
              <w:t>为每次计算中间值的求和</w:t>
            </w:r>
          </w:p>
          <w:p w14:paraId="11D7C371" w14:textId="13DCF018" w:rsidR="00CD5B3B" w:rsidRDefault="00CD5B3B" w:rsidP="0070114B">
            <w:pPr>
              <w:rPr>
                <w:rFonts w:hint="eastAsia"/>
                <w:b/>
              </w:rPr>
            </w:pPr>
            <w:r>
              <w:rPr>
                <w:b/>
              </w:rPr>
              <w:t>I</w:t>
            </w:r>
            <w:r>
              <w:rPr>
                <w:rFonts w:hint="eastAsia"/>
                <w:b/>
              </w:rPr>
              <w:t>nt</w:t>
            </w:r>
            <w:r>
              <w:rPr>
                <w:b/>
              </w:rPr>
              <w:t xml:space="preserve"> </w:t>
            </w:r>
            <w:r>
              <w:rPr>
                <w:rFonts w:hint="eastAsia"/>
                <w:b/>
              </w:rPr>
              <w:t>count</w:t>
            </w:r>
            <w:r>
              <w:rPr>
                <w:rFonts w:hint="eastAsia"/>
                <w:b/>
              </w:rPr>
              <w:t>为迭代次数</w:t>
            </w:r>
          </w:p>
          <w:p w14:paraId="40378DBA" w14:textId="384599ED" w:rsidR="00CD5B3B" w:rsidRDefault="00CD5B3B" w:rsidP="0070114B">
            <w:pPr>
              <w:rPr>
                <w:b/>
              </w:rPr>
            </w:pPr>
          </w:p>
          <w:p w14:paraId="612EDB42" w14:textId="53807A36" w:rsidR="00E70CFE" w:rsidRDefault="00E70CFE" w:rsidP="0070114B">
            <w:pPr>
              <w:rPr>
                <w:b/>
              </w:rPr>
            </w:pPr>
          </w:p>
          <w:p w14:paraId="02DD5C09" w14:textId="77777777" w:rsidR="00E70CFE" w:rsidRPr="0057356D" w:rsidRDefault="00E70CFE" w:rsidP="0070114B">
            <w:pPr>
              <w:rPr>
                <w:rFonts w:hint="eastAsia"/>
                <w:b/>
              </w:rPr>
            </w:pPr>
          </w:p>
          <w:p w14:paraId="5F50FE58" w14:textId="413A6CBB" w:rsidR="00E70CFE" w:rsidRDefault="0070114B" w:rsidP="0070114B">
            <w:pPr>
              <w:rPr>
                <w:rFonts w:hint="eastAsia"/>
              </w:rPr>
            </w:pPr>
            <w:r>
              <w:rPr>
                <w:rFonts w:hint="eastAsia"/>
              </w:rPr>
              <w:t>4</w:t>
            </w:r>
            <w:r>
              <w:rPr>
                <w:rFonts w:hint="eastAsia"/>
              </w:rPr>
              <w:t>、源程序清单及运行结果</w:t>
            </w:r>
          </w:p>
          <w:p w14:paraId="5E8D2F96" w14:textId="796A17F3" w:rsidR="00D30E54" w:rsidRDefault="00D30E54" w:rsidP="0070114B">
            <w:r>
              <w:rPr>
                <w:rFonts w:hint="eastAsia"/>
              </w:rPr>
              <w:t>源程序：</w:t>
            </w:r>
          </w:p>
          <w:p w14:paraId="7625B332" w14:textId="38147565" w:rsidR="00E70CFE" w:rsidRDefault="00E70CFE" w:rsidP="0070114B">
            <w:pPr>
              <w:rPr>
                <w:rFonts w:hint="eastAsia"/>
              </w:rPr>
            </w:pPr>
            <w:r>
              <w:rPr>
                <w:noProof/>
              </w:rPr>
              <w:lastRenderedPageBreak/>
              <w:drawing>
                <wp:inline distT="0" distB="0" distL="0" distR="0" wp14:anchorId="03E866D5" wp14:editId="05BDA345">
                  <wp:extent cx="3269263" cy="4404742"/>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9263" cy="4404742"/>
                          </a:xfrm>
                          <a:prstGeom prst="rect">
                            <a:avLst/>
                          </a:prstGeom>
                        </pic:spPr>
                      </pic:pic>
                    </a:graphicData>
                  </a:graphic>
                </wp:inline>
              </w:drawing>
            </w:r>
          </w:p>
          <w:p w14:paraId="33AA50C5" w14:textId="4DF2C0C7" w:rsidR="00D30E54" w:rsidRDefault="00E70CFE" w:rsidP="0070114B">
            <w:pPr>
              <w:rPr>
                <w:rFonts w:hint="eastAsia"/>
              </w:rPr>
            </w:pPr>
            <w:r>
              <w:rPr>
                <w:noProof/>
              </w:rPr>
              <w:drawing>
                <wp:inline distT="0" distB="0" distL="0" distR="0" wp14:anchorId="3EC4AA54" wp14:editId="19C72CF6">
                  <wp:extent cx="3139712" cy="1219306"/>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9712" cy="1219306"/>
                          </a:xfrm>
                          <a:prstGeom prst="rect">
                            <a:avLst/>
                          </a:prstGeom>
                        </pic:spPr>
                      </pic:pic>
                    </a:graphicData>
                  </a:graphic>
                </wp:inline>
              </w:drawing>
            </w:r>
          </w:p>
          <w:p w14:paraId="35D8596F" w14:textId="2374999A" w:rsidR="00D30E54" w:rsidRPr="0057356D" w:rsidRDefault="00D30E54" w:rsidP="0070114B">
            <w:pPr>
              <w:rPr>
                <w:b/>
              </w:rPr>
            </w:pPr>
            <w:r w:rsidRPr="0057356D">
              <w:rPr>
                <w:rFonts w:hint="eastAsia"/>
                <w:b/>
              </w:rPr>
              <w:t>运行结果：</w:t>
            </w:r>
          </w:p>
          <w:p w14:paraId="4B357E10" w14:textId="1B6E4C6D" w:rsidR="00D30E54" w:rsidRDefault="00E70CFE" w:rsidP="0070114B">
            <w:r>
              <w:rPr>
                <w:noProof/>
              </w:rPr>
              <w:drawing>
                <wp:inline distT="0" distB="0" distL="0" distR="0" wp14:anchorId="7176C55D" wp14:editId="5D5333EE">
                  <wp:extent cx="2819001" cy="3162300"/>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1131" cy="3175907"/>
                          </a:xfrm>
                          <a:prstGeom prst="rect">
                            <a:avLst/>
                          </a:prstGeom>
                        </pic:spPr>
                      </pic:pic>
                    </a:graphicData>
                  </a:graphic>
                </wp:inline>
              </w:drawing>
            </w:r>
          </w:p>
          <w:p w14:paraId="59A8943D" w14:textId="31637DBA" w:rsidR="00C6283F" w:rsidRDefault="00E70CFE" w:rsidP="0070114B">
            <w:r>
              <w:rPr>
                <w:rFonts w:hint="eastAsia"/>
              </w:rPr>
              <w:lastRenderedPageBreak/>
              <w:t>结果符合实际的给出的数据和迭代的次数，符合实验的要求。</w:t>
            </w:r>
          </w:p>
          <w:p w14:paraId="7EAB9128" w14:textId="331BE054" w:rsidR="00C6283F" w:rsidRPr="0057356D" w:rsidRDefault="00C6283F" w:rsidP="0070114B">
            <w:pPr>
              <w:rPr>
                <w:b/>
              </w:rPr>
            </w:pPr>
            <w:r w:rsidRPr="0057356D">
              <w:rPr>
                <w:rFonts w:hint="eastAsia"/>
                <w:b/>
              </w:rPr>
              <w:t>问题二：</w:t>
            </w:r>
          </w:p>
          <w:p w14:paraId="1B2FC082" w14:textId="189F91D5" w:rsidR="00C6283F" w:rsidRDefault="00C6283F" w:rsidP="00C6283F">
            <w:pPr>
              <w:rPr>
                <w:rFonts w:ascii="宋体"/>
              </w:rPr>
            </w:pPr>
            <w:r>
              <w:rPr>
                <w:rFonts w:hint="eastAsia"/>
              </w:rPr>
              <w:t>2</w:t>
            </w:r>
            <w:r>
              <w:rPr>
                <w:rFonts w:hint="eastAsia"/>
              </w:rPr>
              <w:t>、</w:t>
            </w:r>
            <w:r w:rsidR="00FB004C">
              <w:t>Romberg</w:t>
            </w:r>
            <w:r w:rsidR="00FB004C">
              <w:rPr>
                <w:rFonts w:hint="eastAsia"/>
              </w:rPr>
              <w:t>积分算法求积分</w:t>
            </w:r>
            <w:r w:rsidR="00FB004C">
              <w:rPr>
                <w:rFonts w:eastAsia="楷体_GB2312"/>
                <w:noProof/>
                <w:position w:val="-32"/>
                <w:sz w:val="24"/>
              </w:rPr>
              <w:object w:dxaOrig="1260" w:dyaOrig="760" w14:anchorId="7EE7AB32">
                <v:shape id="_x0000_i1089" type="#_x0000_t75" style="width:63pt;height:37.5pt" o:ole="" fillcolor="window">
                  <v:imagedata r:id="rId11" o:title=""/>
                </v:shape>
                <o:OLEObject Type="Embed" ProgID="Equation.3" ShapeID="_x0000_i1089" DrawAspect="Content" ObjectID="_1620750333" r:id="rId24"/>
              </w:object>
            </w:r>
            <w:r w:rsidR="00FB004C">
              <w:rPr>
                <w:rFonts w:hint="eastAsia"/>
              </w:rPr>
              <w:t>。</w:t>
            </w:r>
          </w:p>
          <w:p w14:paraId="4F79C0FE" w14:textId="1314E91B" w:rsidR="00C6283F" w:rsidRDefault="00C6283F" w:rsidP="0070114B">
            <w:pPr>
              <w:rPr>
                <w:b/>
              </w:rPr>
            </w:pPr>
            <w:r w:rsidRPr="0057356D">
              <w:rPr>
                <w:rFonts w:hint="eastAsia"/>
                <w:b/>
              </w:rPr>
              <w:t>算法描述：</w:t>
            </w:r>
          </w:p>
          <w:p w14:paraId="243F5BE5" w14:textId="61BA4714" w:rsidR="00FB004C" w:rsidRPr="0057356D" w:rsidRDefault="00FB004C" w:rsidP="0070114B">
            <w:pPr>
              <w:rPr>
                <w:rFonts w:hint="eastAsia"/>
                <w:b/>
              </w:rPr>
            </w:pPr>
            <w:r>
              <w:rPr>
                <w:noProof/>
              </w:rPr>
              <w:drawing>
                <wp:inline distT="0" distB="0" distL="0" distR="0" wp14:anchorId="4245C4D9" wp14:editId="099D98F8">
                  <wp:extent cx="4580017" cy="3467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0017" cy="3467400"/>
                          </a:xfrm>
                          <a:prstGeom prst="rect">
                            <a:avLst/>
                          </a:prstGeom>
                        </pic:spPr>
                      </pic:pic>
                    </a:graphicData>
                  </a:graphic>
                </wp:inline>
              </w:drawing>
            </w:r>
          </w:p>
          <w:p w14:paraId="24DFDB26" w14:textId="3ECD5127" w:rsidR="0057356D" w:rsidRDefault="0057356D" w:rsidP="0057356D">
            <w:pPr>
              <w:widowControl/>
              <w:shd w:val="clear" w:color="auto" w:fill="FFFFFF"/>
              <w:spacing w:line="360" w:lineRule="atLeast"/>
              <w:jc w:val="left"/>
              <w:rPr>
                <w:rFonts w:ascii="Arial" w:hAnsi="Arial" w:cs="Arial"/>
                <w:b/>
                <w:color w:val="333333"/>
                <w:kern w:val="0"/>
                <w:szCs w:val="21"/>
              </w:rPr>
            </w:pPr>
            <w:r w:rsidRPr="0057356D">
              <w:rPr>
                <w:rFonts w:ascii="Arial" w:hAnsi="Arial" w:cs="Arial" w:hint="eastAsia"/>
                <w:b/>
                <w:color w:val="333333"/>
                <w:kern w:val="0"/>
                <w:szCs w:val="21"/>
              </w:rPr>
              <w:t>程序中变量说明</w:t>
            </w:r>
            <w:r w:rsidRPr="0057356D">
              <w:rPr>
                <w:rFonts w:ascii="Arial" w:hAnsi="Arial" w:cs="Arial"/>
                <w:b/>
                <w:color w:val="333333"/>
                <w:kern w:val="0"/>
                <w:szCs w:val="21"/>
              </w:rPr>
              <w:t>:</w:t>
            </w:r>
          </w:p>
          <w:p w14:paraId="0A1F8DCE" w14:textId="514BFF37" w:rsidR="00FB004C" w:rsidRDefault="00FB004C" w:rsidP="00C6283F">
            <w:pPr>
              <w:widowControl/>
              <w:shd w:val="clear" w:color="auto" w:fill="FFFFFF"/>
              <w:spacing w:line="360" w:lineRule="atLeast"/>
              <w:jc w:val="left"/>
              <w:rPr>
                <w:rFonts w:ascii="Arial" w:hAnsi="Arial" w:cs="Arial"/>
                <w:color w:val="333333"/>
                <w:kern w:val="0"/>
                <w:szCs w:val="21"/>
              </w:rPr>
            </w:pPr>
            <w:r>
              <w:rPr>
                <w:rFonts w:ascii="Arial" w:hAnsi="Arial" w:cs="Arial" w:hint="eastAsia"/>
                <w:color w:val="333333"/>
                <w:kern w:val="0"/>
                <w:szCs w:val="21"/>
              </w:rPr>
              <w:t>关于函数的计算</w:t>
            </w:r>
            <w:r>
              <w:rPr>
                <w:rFonts w:ascii="Arial" w:hAnsi="Arial" w:cs="Arial" w:hint="eastAsia"/>
                <w:color w:val="333333"/>
                <w:kern w:val="0"/>
                <w:szCs w:val="21"/>
              </w:rPr>
              <w:t xml:space="preserve"> </w:t>
            </w:r>
            <w:proofErr w:type="spellStart"/>
            <w:r>
              <w:rPr>
                <w:rFonts w:ascii="Arial" w:hAnsi="Arial" w:cs="Arial" w:hint="eastAsia"/>
                <w:color w:val="333333"/>
                <w:kern w:val="0"/>
                <w:szCs w:val="21"/>
              </w:rPr>
              <w:t>fx</w:t>
            </w:r>
            <w:proofErr w:type="spellEnd"/>
            <w:r>
              <w:rPr>
                <w:rFonts w:ascii="Arial" w:hAnsi="Arial" w:cs="Arial" w:hint="eastAsia"/>
                <w:color w:val="333333"/>
                <w:kern w:val="0"/>
                <w:szCs w:val="21"/>
              </w:rPr>
              <w:t>(</w:t>
            </w:r>
            <w:r>
              <w:rPr>
                <w:rFonts w:ascii="Arial" w:hAnsi="Arial" w:cs="Arial"/>
                <w:color w:val="333333"/>
                <w:kern w:val="0"/>
                <w:szCs w:val="21"/>
              </w:rPr>
              <w:t>)</w:t>
            </w:r>
          </w:p>
          <w:p w14:paraId="0117C60C" w14:textId="753BBFD3" w:rsidR="00FB004C" w:rsidRDefault="00BF13FD" w:rsidP="00C6283F">
            <w:pPr>
              <w:widowControl/>
              <w:shd w:val="clear" w:color="auto" w:fill="FFFFFF"/>
              <w:spacing w:line="360" w:lineRule="atLeast"/>
              <w:jc w:val="left"/>
              <w:rPr>
                <w:rFonts w:ascii="Arial" w:hAnsi="Arial" w:cs="Arial" w:hint="eastAsia"/>
                <w:color w:val="333333"/>
                <w:kern w:val="0"/>
                <w:szCs w:val="21"/>
              </w:rPr>
            </w:pPr>
            <w:r>
              <w:rPr>
                <w:noProof/>
              </w:rPr>
              <w:drawing>
                <wp:inline distT="0" distB="0" distL="0" distR="0" wp14:anchorId="521D47A3" wp14:editId="48522BC1">
                  <wp:extent cx="5380186" cy="1211685"/>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0186" cy="1211685"/>
                          </a:xfrm>
                          <a:prstGeom prst="rect">
                            <a:avLst/>
                          </a:prstGeom>
                        </pic:spPr>
                      </pic:pic>
                    </a:graphicData>
                  </a:graphic>
                </wp:inline>
              </w:drawing>
            </w:r>
          </w:p>
          <w:p w14:paraId="29450316" w14:textId="103AF7D1" w:rsidR="0057356D" w:rsidRDefault="0057356D" w:rsidP="00C6283F">
            <w:pPr>
              <w:widowControl/>
              <w:shd w:val="clear" w:color="auto" w:fill="FFFFFF"/>
              <w:spacing w:line="360" w:lineRule="atLeast"/>
              <w:jc w:val="left"/>
              <w:rPr>
                <w:rFonts w:ascii="新宋体" w:eastAsia="新宋体" w:cs="新宋体"/>
                <w:b/>
                <w:color w:val="000000" w:themeColor="text1"/>
                <w:kern w:val="0"/>
                <w:sz w:val="19"/>
                <w:szCs w:val="19"/>
              </w:rPr>
            </w:pPr>
            <w:r w:rsidRPr="0057356D">
              <w:rPr>
                <w:rFonts w:ascii="新宋体" w:eastAsia="新宋体" w:cs="新宋体" w:hint="eastAsia"/>
                <w:b/>
                <w:color w:val="000000" w:themeColor="text1"/>
                <w:kern w:val="0"/>
                <w:sz w:val="19"/>
                <w:szCs w:val="19"/>
              </w:rPr>
              <w:t>程序清单和运行结果：</w:t>
            </w:r>
          </w:p>
          <w:p w14:paraId="4141D1A3" w14:textId="53334F71" w:rsidR="00B106B1" w:rsidRDefault="00B106B1" w:rsidP="00C6283F">
            <w:pPr>
              <w:widowControl/>
              <w:shd w:val="clear" w:color="auto" w:fill="FFFFFF"/>
              <w:spacing w:line="360" w:lineRule="atLeast"/>
              <w:jc w:val="left"/>
              <w:rPr>
                <w:rFonts w:ascii="新宋体" w:eastAsia="新宋体" w:cs="新宋体" w:hint="eastAsia"/>
                <w:b/>
                <w:color w:val="000000" w:themeColor="text1"/>
                <w:kern w:val="0"/>
                <w:sz w:val="19"/>
                <w:szCs w:val="19"/>
              </w:rPr>
            </w:pPr>
          </w:p>
          <w:p w14:paraId="23C975EA" w14:textId="21C728DE" w:rsidR="0057356D" w:rsidRDefault="0057356D" w:rsidP="00C6283F">
            <w:pPr>
              <w:widowControl/>
              <w:shd w:val="clear" w:color="auto" w:fill="FFFFFF"/>
              <w:spacing w:line="360" w:lineRule="atLeast"/>
              <w:jc w:val="left"/>
              <w:rPr>
                <w:rFonts w:ascii="新宋体" w:eastAsia="新宋体" w:cs="新宋体"/>
                <w:color w:val="000000" w:themeColor="text1"/>
                <w:kern w:val="0"/>
                <w:sz w:val="19"/>
                <w:szCs w:val="19"/>
              </w:rPr>
            </w:pPr>
            <w:r w:rsidRPr="0057356D">
              <w:rPr>
                <w:rFonts w:ascii="新宋体" w:eastAsia="新宋体" w:cs="新宋体" w:hint="eastAsia"/>
                <w:color w:val="000000" w:themeColor="text1"/>
                <w:kern w:val="0"/>
                <w:sz w:val="19"/>
                <w:szCs w:val="19"/>
              </w:rPr>
              <w:t>源程序：</w:t>
            </w:r>
          </w:p>
          <w:p w14:paraId="70779301" w14:textId="3A846AD1" w:rsidR="0057356D" w:rsidRDefault="00C26F24" w:rsidP="00C6283F">
            <w:pPr>
              <w:widowControl/>
              <w:shd w:val="clear" w:color="auto" w:fill="FFFFFF"/>
              <w:spacing w:line="360" w:lineRule="atLeast"/>
              <w:jc w:val="left"/>
              <w:rPr>
                <w:rFonts w:ascii="新宋体" w:eastAsia="新宋体" w:cs="新宋体"/>
                <w:color w:val="000000" w:themeColor="text1"/>
                <w:kern w:val="0"/>
                <w:sz w:val="19"/>
                <w:szCs w:val="19"/>
              </w:rPr>
            </w:pPr>
            <w:r>
              <w:rPr>
                <w:noProof/>
              </w:rPr>
              <w:lastRenderedPageBreak/>
              <w:drawing>
                <wp:inline distT="0" distB="0" distL="0" distR="0" wp14:anchorId="0502ADB2" wp14:editId="52CE2A01">
                  <wp:extent cx="5220152" cy="41532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0152" cy="4153260"/>
                          </a:xfrm>
                          <a:prstGeom prst="rect">
                            <a:avLst/>
                          </a:prstGeom>
                        </pic:spPr>
                      </pic:pic>
                    </a:graphicData>
                  </a:graphic>
                </wp:inline>
              </w:drawing>
            </w:r>
          </w:p>
          <w:p w14:paraId="5B95DD3F" w14:textId="7A3B9D01" w:rsidR="0057356D" w:rsidRDefault="00C26F24" w:rsidP="00C6283F">
            <w:pPr>
              <w:widowControl/>
              <w:shd w:val="clear" w:color="auto" w:fill="FFFFFF"/>
              <w:spacing w:line="360" w:lineRule="atLeast"/>
              <w:jc w:val="left"/>
              <w:rPr>
                <w:rFonts w:ascii="新宋体" w:eastAsia="新宋体" w:cs="新宋体"/>
                <w:color w:val="000000" w:themeColor="text1"/>
                <w:kern w:val="0"/>
                <w:sz w:val="19"/>
                <w:szCs w:val="19"/>
              </w:rPr>
            </w:pPr>
            <w:r>
              <w:rPr>
                <w:noProof/>
              </w:rPr>
              <w:drawing>
                <wp:inline distT="0" distB="0" distL="0" distR="0" wp14:anchorId="5C03327D" wp14:editId="01B4BA75">
                  <wp:extent cx="4374259" cy="5044877"/>
                  <wp:effectExtent l="0" t="0" r="762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4259" cy="5044877"/>
                          </a:xfrm>
                          <a:prstGeom prst="rect">
                            <a:avLst/>
                          </a:prstGeom>
                        </pic:spPr>
                      </pic:pic>
                    </a:graphicData>
                  </a:graphic>
                </wp:inline>
              </w:drawing>
            </w:r>
          </w:p>
          <w:p w14:paraId="13678BAC" w14:textId="28034AD3" w:rsidR="0057356D" w:rsidRPr="0057356D" w:rsidRDefault="00C26F24" w:rsidP="00C6283F">
            <w:pPr>
              <w:widowControl/>
              <w:shd w:val="clear" w:color="auto" w:fill="FFFFFF"/>
              <w:spacing w:line="360" w:lineRule="atLeast"/>
              <w:jc w:val="left"/>
              <w:rPr>
                <w:rFonts w:ascii="新宋体" w:eastAsia="新宋体" w:cs="新宋体"/>
                <w:color w:val="000000" w:themeColor="text1"/>
                <w:kern w:val="0"/>
                <w:sz w:val="19"/>
                <w:szCs w:val="19"/>
              </w:rPr>
            </w:pPr>
            <w:r>
              <w:rPr>
                <w:noProof/>
              </w:rPr>
              <w:lastRenderedPageBreak/>
              <w:drawing>
                <wp:inline distT="0" distB="0" distL="0" distR="0" wp14:anchorId="215A5B3E" wp14:editId="226B2FA8">
                  <wp:extent cx="4160881" cy="373412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0881" cy="3734124"/>
                          </a:xfrm>
                          <a:prstGeom prst="rect">
                            <a:avLst/>
                          </a:prstGeom>
                        </pic:spPr>
                      </pic:pic>
                    </a:graphicData>
                  </a:graphic>
                </wp:inline>
              </w:drawing>
            </w:r>
          </w:p>
          <w:p w14:paraId="2E890830" w14:textId="64C2BF4B" w:rsidR="0057356D" w:rsidRDefault="0057356D" w:rsidP="00C6283F">
            <w:pPr>
              <w:widowControl/>
              <w:shd w:val="clear" w:color="auto" w:fill="FFFFFF"/>
              <w:spacing w:line="360" w:lineRule="atLeast"/>
              <w:jc w:val="left"/>
              <w:rPr>
                <w:rFonts w:ascii="新宋体" w:eastAsia="新宋体" w:cs="新宋体"/>
                <w:b/>
                <w:color w:val="000000" w:themeColor="text1"/>
                <w:kern w:val="0"/>
                <w:sz w:val="19"/>
                <w:szCs w:val="19"/>
              </w:rPr>
            </w:pPr>
            <w:r>
              <w:rPr>
                <w:rFonts w:ascii="新宋体" w:eastAsia="新宋体" w:cs="新宋体" w:hint="eastAsia"/>
                <w:b/>
                <w:color w:val="000000" w:themeColor="text1"/>
                <w:kern w:val="0"/>
                <w:sz w:val="19"/>
                <w:szCs w:val="19"/>
              </w:rPr>
              <w:t>实验结果：</w:t>
            </w:r>
          </w:p>
          <w:p w14:paraId="037CFACB" w14:textId="727B869A" w:rsidR="0057356D" w:rsidRPr="0057356D" w:rsidRDefault="00C26F24" w:rsidP="00C6283F">
            <w:pPr>
              <w:widowControl/>
              <w:shd w:val="clear" w:color="auto" w:fill="FFFFFF"/>
              <w:spacing w:line="360" w:lineRule="atLeast"/>
              <w:jc w:val="left"/>
              <w:rPr>
                <w:rFonts w:ascii="新宋体" w:eastAsia="新宋体" w:cs="新宋体"/>
                <w:b/>
                <w:color w:val="000000" w:themeColor="text1"/>
                <w:kern w:val="0"/>
                <w:sz w:val="19"/>
                <w:szCs w:val="19"/>
              </w:rPr>
            </w:pPr>
            <w:r>
              <w:rPr>
                <w:noProof/>
              </w:rPr>
              <w:drawing>
                <wp:inline distT="0" distB="0" distL="0" distR="0" wp14:anchorId="07E7B903" wp14:editId="5FB14D54">
                  <wp:extent cx="4877223" cy="2034716"/>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7223" cy="2034716"/>
                          </a:xfrm>
                          <a:prstGeom prst="rect">
                            <a:avLst/>
                          </a:prstGeom>
                        </pic:spPr>
                      </pic:pic>
                    </a:graphicData>
                  </a:graphic>
                </wp:inline>
              </w:drawing>
            </w:r>
          </w:p>
          <w:p w14:paraId="457DD0D1" w14:textId="168028BC" w:rsidR="00A86FA4" w:rsidRPr="00C6283F" w:rsidRDefault="00C26F24" w:rsidP="00C6283F">
            <w:pPr>
              <w:widowControl/>
              <w:shd w:val="clear" w:color="auto" w:fill="FFFFFF"/>
              <w:spacing w:line="360" w:lineRule="atLeast"/>
              <w:jc w:val="left"/>
              <w:rPr>
                <w:rFonts w:ascii="新宋体" w:eastAsia="新宋体" w:cs="新宋体"/>
                <w:color w:val="000000" w:themeColor="text1"/>
                <w:kern w:val="0"/>
                <w:sz w:val="20"/>
                <w:szCs w:val="19"/>
              </w:rPr>
            </w:pPr>
            <w:r>
              <w:rPr>
                <w:rFonts w:ascii="新宋体" w:eastAsia="新宋体" w:cs="新宋体" w:hint="eastAsia"/>
                <w:color w:val="000000" w:themeColor="text1"/>
                <w:kern w:val="0"/>
                <w:sz w:val="19"/>
                <w:szCs w:val="19"/>
              </w:rPr>
              <w:t>实验结果符合给定的实例的数据，说明程序的正确性。</w:t>
            </w:r>
          </w:p>
          <w:p w14:paraId="55A7590B" w14:textId="4641D45F" w:rsidR="008F32E1" w:rsidRPr="00C60089" w:rsidRDefault="008F32E1" w:rsidP="00AC3583">
            <w:pPr>
              <w:rPr>
                <w:rFonts w:ascii="Arial" w:hAnsi="Arial" w:cs="Arial"/>
                <w:b/>
                <w:color w:val="333333"/>
                <w:szCs w:val="21"/>
                <w:shd w:val="clear" w:color="auto" w:fill="FFFFFF"/>
              </w:rPr>
            </w:pPr>
          </w:p>
          <w:p w14:paraId="3550C1B8" w14:textId="77777777" w:rsidR="001C68FF" w:rsidRDefault="001C68FF" w:rsidP="000765A5">
            <w:pPr>
              <w:ind w:firstLineChars="200" w:firstLine="422"/>
              <w:rPr>
                <w:b/>
              </w:rPr>
            </w:pPr>
          </w:p>
          <w:p w14:paraId="730AAD03" w14:textId="77777777" w:rsidR="001C68FF" w:rsidRDefault="001C68FF" w:rsidP="000765A5">
            <w:pPr>
              <w:ind w:firstLineChars="200" w:firstLine="422"/>
              <w:rPr>
                <w:b/>
              </w:rPr>
            </w:pPr>
          </w:p>
          <w:p w14:paraId="32285909" w14:textId="77777777" w:rsidR="001C68FF" w:rsidRDefault="001C68FF" w:rsidP="000765A5">
            <w:pPr>
              <w:ind w:firstLineChars="200" w:firstLine="422"/>
              <w:rPr>
                <w:b/>
              </w:rPr>
            </w:pPr>
          </w:p>
          <w:p w14:paraId="19D012A5" w14:textId="77777777" w:rsidR="001C68FF" w:rsidRDefault="001C68FF" w:rsidP="000765A5">
            <w:pPr>
              <w:ind w:firstLineChars="200" w:firstLine="422"/>
              <w:rPr>
                <w:b/>
              </w:rPr>
            </w:pPr>
          </w:p>
          <w:p w14:paraId="56C7C751" w14:textId="77777777" w:rsidR="001C68FF" w:rsidRDefault="001C68FF" w:rsidP="000765A5">
            <w:pPr>
              <w:ind w:firstLineChars="200" w:firstLine="422"/>
              <w:rPr>
                <w:b/>
              </w:rPr>
            </w:pPr>
          </w:p>
          <w:p w14:paraId="437C1EFF" w14:textId="77777777" w:rsidR="001C68FF" w:rsidRDefault="001C68FF" w:rsidP="000765A5">
            <w:pPr>
              <w:ind w:firstLineChars="200" w:firstLine="422"/>
              <w:rPr>
                <w:b/>
              </w:rPr>
            </w:pPr>
          </w:p>
          <w:p w14:paraId="0EF956C6" w14:textId="77777777" w:rsidR="001C68FF" w:rsidRDefault="001C68FF" w:rsidP="000765A5">
            <w:pPr>
              <w:ind w:firstLineChars="200" w:firstLine="422"/>
              <w:rPr>
                <w:b/>
              </w:rPr>
            </w:pPr>
          </w:p>
          <w:p w14:paraId="470DCBB9" w14:textId="77777777" w:rsidR="001C68FF" w:rsidRDefault="001C68FF" w:rsidP="000765A5">
            <w:pPr>
              <w:ind w:firstLineChars="200" w:firstLine="422"/>
              <w:rPr>
                <w:b/>
              </w:rPr>
            </w:pPr>
          </w:p>
          <w:p w14:paraId="6F148837" w14:textId="77777777" w:rsidR="001C68FF" w:rsidRDefault="001C68FF" w:rsidP="000765A5">
            <w:pPr>
              <w:ind w:firstLineChars="200" w:firstLine="422"/>
              <w:rPr>
                <w:b/>
              </w:rPr>
            </w:pPr>
          </w:p>
          <w:p w14:paraId="6E0247CA" w14:textId="77777777" w:rsidR="001C68FF" w:rsidRDefault="001C68FF" w:rsidP="000765A5">
            <w:pPr>
              <w:ind w:firstLineChars="200" w:firstLine="422"/>
              <w:rPr>
                <w:b/>
              </w:rPr>
            </w:pPr>
          </w:p>
          <w:p w14:paraId="68E48611" w14:textId="77777777" w:rsidR="001C68FF" w:rsidRDefault="001C68FF" w:rsidP="000765A5">
            <w:pPr>
              <w:ind w:firstLineChars="200" w:firstLine="422"/>
              <w:rPr>
                <w:b/>
              </w:rPr>
            </w:pPr>
          </w:p>
          <w:p w14:paraId="4602052B" w14:textId="77777777" w:rsidR="001C68FF" w:rsidRDefault="001C68FF" w:rsidP="000765A5">
            <w:pPr>
              <w:ind w:firstLineChars="200" w:firstLine="422"/>
              <w:rPr>
                <w:b/>
              </w:rPr>
            </w:pPr>
          </w:p>
          <w:p w14:paraId="2A34CD93" w14:textId="21F819C9" w:rsidR="005F7261" w:rsidRPr="000765A5" w:rsidRDefault="008F32E1" w:rsidP="000765A5">
            <w:pPr>
              <w:ind w:firstLineChars="200" w:firstLine="420"/>
              <w:rPr>
                <w:b/>
              </w:rPr>
            </w:pPr>
            <w:r>
              <w:rPr>
                <w:noProof/>
              </w:rPr>
              <w:t xml:space="preserve">     </w:t>
            </w:r>
          </w:p>
          <w:p w14:paraId="1E29E9DF" w14:textId="1E801022" w:rsidR="00915E86" w:rsidRDefault="00732A2A">
            <w:pPr>
              <w:rPr>
                <w:rFonts w:ascii="宋体" w:hAnsi="宋体"/>
                <w:szCs w:val="21"/>
              </w:rPr>
            </w:pPr>
            <w:r>
              <w:rPr>
                <w:rFonts w:ascii="黑体" w:eastAsia="黑体" w:hAnsi="宋体" w:hint="eastAsia"/>
                <w:sz w:val="32"/>
                <w:szCs w:val="32"/>
              </w:rPr>
              <w:lastRenderedPageBreak/>
              <w:t>第三部分：结果分析</w:t>
            </w:r>
          </w:p>
          <w:p w14:paraId="19BB2442" w14:textId="77777777" w:rsidR="00732A2A" w:rsidRDefault="00732A2A" w:rsidP="00732A2A">
            <w:pPr>
              <w:numPr>
                <w:ilvl w:val="0"/>
                <w:numId w:val="2"/>
              </w:numPr>
              <w:rPr>
                <w:rFonts w:ascii="宋体" w:hAnsi="宋体"/>
                <w:color w:val="000000"/>
                <w:szCs w:val="21"/>
              </w:rPr>
            </w:pPr>
            <w:r>
              <w:rPr>
                <w:rFonts w:ascii="宋体" w:hAnsi="宋体" w:hint="eastAsia"/>
                <w:color w:val="000000"/>
                <w:szCs w:val="21"/>
              </w:rPr>
              <w:t>实验结果及分析（包括结果描述、实验现象分析、影响因素讨论、综合分析和结论等</w:t>
            </w:r>
            <w:r>
              <w:rPr>
                <w:rFonts w:ascii="宋体" w:hAnsi="宋体"/>
                <w:color w:val="000000"/>
                <w:szCs w:val="21"/>
              </w:rPr>
              <w:t>）</w:t>
            </w:r>
          </w:p>
          <w:p w14:paraId="48FDE3DB" w14:textId="4626D5E4" w:rsidR="00915E86" w:rsidRDefault="00915E86">
            <w:pPr>
              <w:rPr>
                <w:rFonts w:ascii="宋体" w:hAnsi="宋体"/>
                <w:szCs w:val="21"/>
              </w:rPr>
            </w:pPr>
          </w:p>
          <w:p w14:paraId="5AE85EFF" w14:textId="33425268" w:rsidR="00F12C28" w:rsidRDefault="00F12C28">
            <w:pPr>
              <w:rPr>
                <w:rFonts w:ascii="宋体" w:hAnsi="宋体"/>
                <w:b/>
                <w:szCs w:val="21"/>
              </w:rPr>
            </w:pPr>
            <w:r w:rsidRPr="00F12C28">
              <w:rPr>
                <w:rFonts w:ascii="宋体" w:hAnsi="宋体" w:hint="eastAsia"/>
                <w:b/>
                <w:szCs w:val="21"/>
              </w:rPr>
              <w:t>实验分析：</w:t>
            </w:r>
          </w:p>
          <w:p w14:paraId="12603F8B" w14:textId="77777777" w:rsidR="00F12C28" w:rsidRDefault="00F12C28">
            <w:pPr>
              <w:rPr>
                <w:rFonts w:ascii="宋体" w:hAnsi="宋体"/>
                <w:b/>
                <w:szCs w:val="21"/>
              </w:rPr>
            </w:pPr>
          </w:p>
          <w:p w14:paraId="663085B8" w14:textId="63DD926F" w:rsidR="00F12C28" w:rsidRDefault="00F12C28">
            <w:pPr>
              <w:rPr>
                <w:rFonts w:ascii="宋体" w:hAnsi="宋体" w:hint="eastAsia"/>
                <w:szCs w:val="21"/>
              </w:rPr>
            </w:pPr>
            <w:r>
              <w:rPr>
                <w:rFonts w:ascii="宋体" w:hAnsi="宋体" w:hint="eastAsia"/>
                <w:b/>
                <w:szCs w:val="21"/>
              </w:rPr>
              <w:t xml:space="preserve"> </w:t>
            </w:r>
            <w:r>
              <w:rPr>
                <w:rFonts w:ascii="宋体" w:hAnsi="宋体"/>
                <w:b/>
                <w:szCs w:val="21"/>
              </w:rPr>
              <w:t xml:space="preserve"> </w:t>
            </w:r>
            <w:r w:rsidR="006D6D50">
              <w:rPr>
                <w:rFonts w:ascii="宋体" w:hAnsi="宋体" w:hint="eastAsia"/>
                <w:szCs w:val="21"/>
              </w:rPr>
              <w:t>本次实验使用c语言编写源程序，在理解了具体公式的基础上，其实程序编写的难度不大，实验的难点在对于龙贝格函数部分的编写，由于其中涉及的变量要多，可能编写的时候要复杂一些</w:t>
            </w:r>
            <w:r w:rsidR="00173584">
              <w:rPr>
                <w:rFonts w:ascii="宋体" w:hAnsi="宋体" w:hint="eastAsia"/>
                <w:szCs w:val="21"/>
              </w:rPr>
              <w:t>，同时，在程序调试的时候出现了一些问题，由于赋值的错误，导致程序运行的结果是错误的，以及对于double类型的数据有了新的认识，在进行计算的时候，发现1/15*（x2-x</w:t>
            </w:r>
            <w:r w:rsidR="00173584">
              <w:rPr>
                <w:rFonts w:ascii="宋体" w:hAnsi="宋体"/>
                <w:szCs w:val="21"/>
              </w:rPr>
              <w:t>1）</w:t>
            </w:r>
            <w:r w:rsidR="00173584">
              <w:rPr>
                <w:rFonts w:ascii="宋体" w:hAnsi="宋体" w:hint="eastAsia"/>
                <w:szCs w:val="21"/>
              </w:rPr>
              <w:t>计算的结果出错，后来发现时由于除号的问题，以及在显示龙贝格二</w:t>
            </w:r>
            <w:proofErr w:type="gramStart"/>
            <w:r w:rsidR="00173584">
              <w:rPr>
                <w:rFonts w:ascii="宋体" w:hAnsi="宋体" w:hint="eastAsia"/>
                <w:szCs w:val="21"/>
              </w:rPr>
              <w:t>维数组表的</w:t>
            </w:r>
            <w:proofErr w:type="gramEnd"/>
            <w:r w:rsidR="00173584">
              <w:rPr>
                <w:rFonts w:ascii="宋体" w:hAnsi="宋体" w:hint="eastAsia"/>
                <w:szCs w:val="21"/>
              </w:rPr>
              <w:t>时候也需要一定的理解和技巧。</w:t>
            </w:r>
          </w:p>
          <w:p w14:paraId="6E47DB13" w14:textId="77777777" w:rsidR="00F12C28" w:rsidRPr="00732A2A" w:rsidRDefault="00F12C28">
            <w:pPr>
              <w:rPr>
                <w:rFonts w:ascii="宋体" w:hAnsi="宋体"/>
                <w:szCs w:val="21"/>
              </w:rPr>
            </w:pPr>
          </w:p>
          <w:p w14:paraId="4F1B2C36" w14:textId="55AC53B9" w:rsidR="00096B12" w:rsidRDefault="00096B12">
            <w:pPr>
              <w:numPr>
                <w:ilvl w:val="0"/>
                <w:numId w:val="2"/>
              </w:numPr>
              <w:rPr>
                <w:rFonts w:ascii="宋体" w:hAnsi="宋体"/>
                <w:szCs w:val="21"/>
              </w:rPr>
            </w:pPr>
            <w:r>
              <w:rPr>
                <w:rFonts w:ascii="宋体" w:hAnsi="宋体" w:hint="eastAsia"/>
                <w:szCs w:val="21"/>
              </w:rPr>
              <w:t>实验小结、建议及体会</w:t>
            </w:r>
          </w:p>
          <w:p w14:paraId="01C2CAB1" w14:textId="77777777" w:rsidR="00F12C28" w:rsidRDefault="00F12C28" w:rsidP="00F12C28">
            <w:pPr>
              <w:rPr>
                <w:rFonts w:ascii="宋体" w:hAnsi="宋体" w:hint="eastAsia"/>
                <w:szCs w:val="21"/>
              </w:rPr>
            </w:pPr>
          </w:p>
          <w:p w14:paraId="607C03C8" w14:textId="7EF099CA" w:rsidR="00096B12" w:rsidRDefault="00F12C28">
            <w:pPr>
              <w:rPr>
                <w:rFonts w:ascii="宋体" w:hAnsi="宋体"/>
                <w:b/>
                <w:szCs w:val="21"/>
              </w:rPr>
            </w:pPr>
            <w:r w:rsidRPr="00F12C28">
              <w:rPr>
                <w:rFonts w:ascii="宋体" w:hAnsi="宋体" w:hint="eastAsia"/>
                <w:b/>
                <w:szCs w:val="21"/>
              </w:rPr>
              <w:t>实验小结</w:t>
            </w:r>
            <w:r>
              <w:rPr>
                <w:rFonts w:ascii="宋体" w:hAnsi="宋体" w:hint="eastAsia"/>
                <w:b/>
                <w:szCs w:val="21"/>
              </w:rPr>
              <w:t>：</w:t>
            </w:r>
          </w:p>
          <w:p w14:paraId="14089872" w14:textId="2D30F105" w:rsidR="00AC1C29" w:rsidRDefault="00F12C28" w:rsidP="006E26A1">
            <w:pPr>
              <w:ind w:firstLineChars="200" w:firstLine="420"/>
              <w:rPr>
                <w:rFonts w:ascii="宋体" w:hAnsi="宋体"/>
                <w:szCs w:val="21"/>
              </w:rPr>
            </w:pPr>
            <w:r w:rsidRPr="00EE5A44">
              <w:rPr>
                <w:rFonts w:ascii="宋体" w:hAnsi="宋体" w:hint="eastAsia"/>
                <w:szCs w:val="21"/>
              </w:rPr>
              <w:t>本次实验</w:t>
            </w:r>
            <w:r w:rsidR="00173584">
              <w:rPr>
                <w:rFonts w:ascii="宋体" w:hAnsi="宋体" w:hint="eastAsia"/>
                <w:szCs w:val="21"/>
              </w:rPr>
              <w:t>实现了对于自动控制误差的复化梯形公式，以及具有梯形加速度的龙贝格公式</w:t>
            </w:r>
            <w:r w:rsidR="006E26A1">
              <w:rPr>
                <w:rFonts w:ascii="宋体" w:hAnsi="宋体" w:hint="eastAsia"/>
                <w:szCs w:val="21"/>
              </w:rPr>
              <w:t>，同时程序设计更具体和全面，对迭代次数和表的输出简单直观，可以直接判断两者的</w:t>
            </w:r>
            <w:r w:rsidR="003254EB">
              <w:rPr>
                <w:rFonts w:ascii="宋体" w:hAnsi="宋体" w:hint="eastAsia"/>
                <w:szCs w:val="21"/>
              </w:rPr>
              <w:t>优劣。</w:t>
            </w:r>
          </w:p>
          <w:p w14:paraId="499B0CBB" w14:textId="3EF87AAD" w:rsidR="003254EB" w:rsidRDefault="003254EB" w:rsidP="006E26A1">
            <w:pPr>
              <w:ind w:firstLineChars="200" w:firstLine="420"/>
              <w:rPr>
                <w:rFonts w:ascii="宋体" w:hAnsi="宋体"/>
                <w:szCs w:val="21"/>
              </w:rPr>
            </w:pPr>
            <w:r>
              <w:rPr>
                <w:rFonts w:ascii="宋体" w:hAnsi="宋体" w:hint="eastAsia"/>
                <w:szCs w:val="21"/>
              </w:rPr>
              <w:t>在算法方面加深了对于公式思想的理解，同时，通过比较发现龙贝格公式的迭代次数有时候可以达到复化梯形公式的好多倍，可见梯形公式在时间上的弱点，以及，虽然龙贝格公式增加了程序的开销，但是，并不影响，反而加快了时间上的迭代，使得程序正确的执行，得出精确的结果。</w:t>
            </w:r>
          </w:p>
          <w:p w14:paraId="5D870401" w14:textId="6C7B94D3" w:rsidR="003254EB" w:rsidRDefault="003254EB" w:rsidP="006E26A1">
            <w:pPr>
              <w:ind w:firstLineChars="200" w:firstLine="420"/>
              <w:rPr>
                <w:rFonts w:ascii="宋体" w:hAnsi="宋体"/>
                <w:szCs w:val="21"/>
              </w:rPr>
            </w:pPr>
            <w:r>
              <w:rPr>
                <w:rFonts w:ascii="宋体" w:hAnsi="宋体" w:hint="eastAsia"/>
                <w:szCs w:val="21"/>
              </w:rPr>
              <w:t xml:space="preserve"> 在本次实验中，同时了解到了</w:t>
            </w:r>
            <w:proofErr w:type="spellStart"/>
            <w:r>
              <w:rPr>
                <w:rFonts w:ascii="宋体" w:hAnsi="宋体" w:hint="eastAsia"/>
                <w:szCs w:val="21"/>
              </w:rPr>
              <w:t>c++</w:t>
            </w:r>
            <w:proofErr w:type="spellEnd"/>
            <w:r>
              <w:rPr>
                <w:rFonts w:ascii="宋体" w:hAnsi="宋体" w:hint="eastAsia"/>
                <w:szCs w:val="21"/>
              </w:rPr>
              <w:t>中的double类型的精度可以精确到小数点之后17位，对于误差超过范围的数字，经过自己的实验，发现会让程序卡住不会继续执行，陷入死循环。</w:t>
            </w:r>
          </w:p>
          <w:p w14:paraId="5C095B23" w14:textId="77777777" w:rsidR="003254EB" w:rsidRPr="00AC1C29" w:rsidRDefault="003254EB" w:rsidP="006E26A1">
            <w:pPr>
              <w:ind w:firstLineChars="200" w:firstLine="420"/>
              <w:rPr>
                <w:rFonts w:ascii="宋体" w:hAnsi="宋体" w:hint="eastAsia"/>
                <w:szCs w:val="21"/>
              </w:rPr>
            </w:pPr>
          </w:p>
          <w:p w14:paraId="28CCF6B4" w14:textId="77777777" w:rsidR="00AC1C29" w:rsidRPr="00AC1C29" w:rsidRDefault="00AC1C29" w:rsidP="00AC1C29">
            <w:pPr>
              <w:rPr>
                <w:rFonts w:ascii="宋体" w:hAnsi="宋体"/>
                <w:szCs w:val="21"/>
              </w:rPr>
            </w:pPr>
          </w:p>
          <w:p w14:paraId="5A210E16" w14:textId="77777777" w:rsidR="00AC1C29" w:rsidRPr="00AC1C29" w:rsidRDefault="00AC1C29" w:rsidP="00AC1C29">
            <w:pPr>
              <w:rPr>
                <w:rFonts w:ascii="宋体" w:hAnsi="宋体"/>
                <w:szCs w:val="21"/>
              </w:rPr>
            </w:pPr>
          </w:p>
          <w:p w14:paraId="412652C2" w14:textId="77777777" w:rsidR="00AC1C29" w:rsidRPr="00AC1C29" w:rsidRDefault="00AC1C29" w:rsidP="00AC1C29">
            <w:pPr>
              <w:rPr>
                <w:rFonts w:ascii="宋体" w:hAnsi="宋体"/>
                <w:szCs w:val="21"/>
              </w:rPr>
            </w:pPr>
          </w:p>
          <w:p w14:paraId="7641C479" w14:textId="77777777" w:rsidR="00AC1C29" w:rsidRPr="00AC1C29" w:rsidRDefault="00AC1C29" w:rsidP="00AC1C29">
            <w:pPr>
              <w:rPr>
                <w:rFonts w:ascii="宋体" w:hAnsi="宋体"/>
                <w:szCs w:val="21"/>
              </w:rPr>
            </w:pPr>
          </w:p>
          <w:p w14:paraId="541B5AA7" w14:textId="77777777" w:rsidR="00AC1C29" w:rsidRPr="00AC1C29" w:rsidRDefault="00AC1C29" w:rsidP="00AC1C29">
            <w:pPr>
              <w:rPr>
                <w:rFonts w:ascii="宋体" w:hAnsi="宋体"/>
                <w:szCs w:val="21"/>
              </w:rPr>
            </w:pPr>
          </w:p>
          <w:p w14:paraId="3871ACE2" w14:textId="77777777" w:rsidR="00AC1C29" w:rsidRPr="00AC1C29" w:rsidRDefault="00AC1C29" w:rsidP="00AC1C29">
            <w:pPr>
              <w:rPr>
                <w:rFonts w:ascii="宋体" w:hAnsi="宋体"/>
                <w:szCs w:val="21"/>
              </w:rPr>
            </w:pPr>
          </w:p>
          <w:p w14:paraId="7C02295F" w14:textId="2B138B05" w:rsidR="00AC1C29" w:rsidRDefault="00AC1C29" w:rsidP="00AC1C29">
            <w:pPr>
              <w:rPr>
                <w:rFonts w:ascii="宋体" w:hAnsi="宋体"/>
                <w:szCs w:val="21"/>
              </w:rPr>
            </w:pPr>
          </w:p>
          <w:p w14:paraId="27C91031" w14:textId="677EE551" w:rsidR="00A1151A" w:rsidRDefault="00A1151A" w:rsidP="00AC1C29">
            <w:pPr>
              <w:rPr>
                <w:rFonts w:ascii="宋体" w:hAnsi="宋体"/>
                <w:szCs w:val="21"/>
              </w:rPr>
            </w:pPr>
          </w:p>
          <w:p w14:paraId="0A303324" w14:textId="76268FF7" w:rsidR="00A1151A" w:rsidRDefault="00A1151A" w:rsidP="00AC1C29">
            <w:pPr>
              <w:rPr>
                <w:rFonts w:ascii="宋体" w:hAnsi="宋体"/>
                <w:szCs w:val="21"/>
              </w:rPr>
            </w:pPr>
          </w:p>
          <w:p w14:paraId="406DF728" w14:textId="55AFA042" w:rsidR="00A1151A" w:rsidRDefault="00A1151A" w:rsidP="00AC1C29">
            <w:pPr>
              <w:rPr>
                <w:rFonts w:ascii="宋体" w:hAnsi="宋体"/>
                <w:szCs w:val="21"/>
              </w:rPr>
            </w:pPr>
          </w:p>
          <w:p w14:paraId="4DA3DEF0" w14:textId="22AC8AA9" w:rsidR="00A1151A" w:rsidRDefault="00A1151A" w:rsidP="00AC1C29">
            <w:pPr>
              <w:rPr>
                <w:rFonts w:ascii="宋体" w:hAnsi="宋体"/>
                <w:szCs w:val="21"/>
              </w:rPr>
            </w:pPr>
          </w:p>
          <w:p w14:paraId="50503755" w14:textId="30678BBA" w:rsidR="00A1151A" w:rsidRDefault="00A1151A" w:rsidP="00AC1C29">
            <w:pPr>
              <w:rPr>
                <w:rFonts w:ascii="宋体" w:hAnsi="宋体"/>
                <w:szCs w:val="21"/>
              </w:rPr>
            </w:pPr>
          </w:p>
          <w:p w14:paraId="0F681BDD" w14:textId="2801B717" w:rsidR="00A1151A" w:rsidRDefault="00A1151A" w:rsidP="00AC1C29">
            <w:pPr>
              <w:rPr>
                <w:rFonts w:ascii="宋体" w:hAnsi="宋体"/>
                <w:szCs w:val="21"/>
              </w:rPr>
            </w:pPr>
          </w:p>
          <w:p w14:paraId="64D9C3F8" w14:textId="11400066" w:rsidR="00A1151A" w:rsidRDefault="00A1151A" w:rsidP="00AC1C29">
            <w:pPr>
              <w:rPr>
                <w:rFonts w:ascii="宋体" w:hAnsi="宋体"/>
                <w:szCs w:val="21"/>
              </w:rPr>
            </w:pPr>
          </w:p>
          <w:p w14:paraId="5F5C13D5" w14:textId="6A71B6DB" w:rsidR="00A1151A" w:rsidRDefault="00A1151A" w:rsidP="00AC1C29">
            <w:pPr>
              <w:rPr>
                <w:rFonts w:ascii="宋体" w:hAnsi="宋体"/>
                <w:szCs w:val="21"/>
              </w:rPr>
            </w:pPr>
          </w:p>
          <w:p w14:paraId="2780DFA7" w14:textId="1610D952" w:rsidR="00A1151A" w:rsidRDefault="00A1151A" w:rsidP="00AC1C29">
            <w:pPr>
              <w:rPr>
                <w:rFonts w:ascii="宋体" w:hAnsi="宋体"/>
                <w:szCs w:val="21"/>
              </w:rPr>
            </w:pPr>
          </w:p>
          <w:p w14:paraId="1F6DD57D" w14:textId="53A3E6D0" w:rsidR="00A1151A" w:rsidRDefault="00A1151A" w:rsidP="00AC1C29">
            <w:pPr>
              <w:rPr>
                <w:rFonts w:ascii="宋体" w:hAnsi="宋体"/>
                <w:szCs w:val="21"/>
              </w:rPr>
            </w:pPr>
          </w:p>
          <w:p w14:paraId="51DAA190" w14:textId="4B74EFA6" w:rsidR="00A1151A" w:rsidRDefault="00A1151A" w:rsidP="00AC1C29">
            <w:pPr>
              <w:rPr>
                <w:rFonts w:ascii="宋体" w:hAnsi="宋体"/>
                <w:szCs w:val="21"/>
              </w:rPr>
            </w:pPr>
          </w:p>
          <w:p w14:paraId="601A8114" w14:textId="77777777" w:rsidR="00A1151A" w:rsidRPr="00AC1C29" w:rsidRDefault="00A1151A" w:rsidP="00AC1C29">
            <w:pPr>
              <w:rPr>
                <w:rFonts w:ascii="宋体" w:hAnsi="宋体" w:hint="eastAsia"/>
                <w:szCs w:val="21"/>
              </w:rPr>
            </w:pPr>
          </w:p>
          <w:p w14:paraId="79FA2874" w14:textId="77777777" w:rsidR="00AC1C29" w:rsidRPr="00AC1C29" w:rsidRDefault="00AC1C29" w:rsidP="00AC1C29">
            <w:pPr>
              <w:rPr>
                <w:rFonts w:ascii="宋体" w:hAnsi="宋体"/>
                <w:szCs w:val="21"/>
              </w:rPr>
            </w:pPr>
          </w:p>
          <w:p w14:paraId="0CEEEF97" w14:textId="77777777" w:rsidR="00AC1C29" w:rsidRPr="00AC1C29" w:rsidRDefault="00AC1C29" w:rsidP="00AC1C29">
            <w:pPr>
              <w:rPr>
                <w:rFonts w:ascii="宋体" w:hAnsi="宋体"/>
                <w:szCs w:val="21"/>
              </w:rPr>
            </w:pPr>
          </w:p>
          <w:p w14:paraId="2CA8D510" w14:textId="1F74ACD3" w:rsidR="00543684" w:rsidRPr="00543684" w:rsidRDefault="00543684" w:rsidP="00AC1C29">
            <w:pPr>
              <w:rPr>
                <w:rFonts w:ascii="宋体" w:hAnsi="宋体" w:hint="eastAsia"/>
                <w:szCs w:val="21"/>
              </w:rPr>
            </w:pPr>
          </w:p>
        </w:tc>
      </w:tr>
    </w:tbl>
    <w:p w14:paraId="5F92CA10" w14:textId="77777777" w:rsidR="00A1151A" w:rsidRDefault="00A1151A" w:rsidP="00A1151A">
      <w:pPr>
        <w:rPr>
          <w:rFonts w:ascii="黑体" w:eastAsia="黑体"/>
          <w:sz w:val="30"/>
          <w:szCs w:val="30"/>
        </w:rPr>
      </w:pPr>
      <w:r>
        <w:rPr>
          <w:rFonts w:ascii="黑体" w:eastAsia="黑体" w:hint="eastAsia"/>
          <w:sz w:val="30"/>
          <w:szCs w:val="30"/>
        </w:rPr>
        <w:lastRenderedPageBreak/>
        <w:t>实验课程名称：</w:t>
      </w:r>
      <w:r>
        <w:rPr>
          <w:rFonts w:ascii="黑体" w:eastAsia="黑体" w:hint="eastAsia"/>
          <w:sz w:val="30"/>
          <w:szCs w:val="30"/>
          <w:u w:val="single"/>
        </w:rPr>
        <w:t xml:space="preserve">     数值分析         </w:t>
      </w:r>
      <w:r>
        <w:rPr>
          <w:rFonts w:ascii="黑体" w:eastAsia="黑体" w:hint="eastAsia"/>
          <w:sz w:val="30"/>
          <w:szCs w:val="3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192"/>
        <w:gridCol w:w="1460"/>
        <w:gridCol w:w="1460"/>
        <w:gridCol w:w="1288"/>
        <w:gridCol w:w="1634"/>
      </w:tblGrid>
      <w:tr w:rsidR="00A1151A" w14:paraId="50BECA4D" w14:textId="77777777" w:rsidTr="00555A20">
        <w:trPr>
          <w:trHeight w:val="452"/>
        </w:trPr>
        <w:tc>
          <w:tcPr>
            <w:tcW w:w="1728" w:type="dxa"/>
            <w:vAlign w:val="center"/>
          </w:tcPr>
          <w:p w14:paraId="1D5EA181" w14:textId="77777777" w:rsidR="00A1151A" w:rsidRDefault="00A1151A" w:rsidP="00555A20">
            <w:pPr>
              <w:jc w:val="center"/>
              <w:rPr>
                <w:rFonts w:ascii="黑体" w:eastAsia="黑体"/>
                <w:szCs w:val="21"/>
              </w:rPr>
            </w:pPr>
            <w:r>
              <w:rPr>
                <w:rFonts w:ascii="黑体" w:eastAsia="黑体" w:hint="eastAsia"/>
                <w:szCs w:val="21"/>
              </w:rPr>
              <w:t>实验项目名称</w:t>
            </w:r>
          </w:p>
        </w:tc>
        <w:tc>
          <w:tcPr>
            <w:tcW w:w="4112" w:type="dxa"/>
            <w:gridSpan w:val="3"/>
            <w:vAlign w:val="center"/>
          </w:tcPr>
          <w:p w14:paraId="52669599" w14:textId="64C9C0D7" w:rsidR="00A1151A" w:rsidRPr="003B489F" w:rsidRDefault="003B489F" w:rsidP="00555A20">
            <w:pPr>
              <w:jc w:val="center"/>
              <w:rPr>
                <w:rFonts w:ascii="黑体" w:eastAsia="黑体" w:hint="eastAsia"/>
                <w:szCs w:val="21"/>
              </w:rPr>
            </w:pPr>
            <w:r w:rsidRPr="003B489F">
              <w:rPr>
                <w:rFonts w:hint="eastAsia"/>
                <w:bCs/>
                <w:szCs w:val="21"/>
              </w:rPr>
              <w:t>常微分方程初值问题的数值解法</w:t>
            </w:r>
          </w:p>
        </w:tc>
        <w:tc>
          <w:tcPr>
            <w:tcW w:w="1288" w:type="dxa"/>
            <w:vAlign w:val="center"/>
          </w:tcPr>
          <w:p w14:paraId="4485F037" w14:textId="77777777" w:rsidR="00A1151A" w:rsidRDefault="00A1151A" w:rsidP="00555A20">
            <w:pPr>
              <w:jc w:val="center"/>
              <w:rPr>
                <w:rFonts w:ascii="黑体" w:eastAsia="黑体"/>
                <w:szCs w:val="21"/>
              </w:rPr>
            </w:pPr>
            <w:r>
              <w:rPr>
                <w:rFonts w:ascii="黑体" w:eastAsia="黑体" w:hint="eastAsia"/>
                <w:szCs w:val="21"/>
              </w:rPr>
              <w:t>实验成绩</w:t>
            </w:r>
          </w:p>
        </w:tc>
        <w:tc>
          <w:tcPr>
            <w:tcW w:w="1634" w:type="dxa"/>
            <w:vAlign w:val="center"/>
          </w:tcPr>
          <w:p w14:paraId="615D3B74" w14:textId="77777777" w:rsidR="00A1151A" w:rsidRDefault="00A1151A" w:rsidP="00555A20">
            <w:pPr>
              <w:jc w:val="center"/>
              <w:rPr>
                <w:rFonts w:ascii="黑体" w:eastAsia="黑体"/>
                <w:szCs w:val="21"/>
              </w:rPr>
            </w:pPr>
          </w:p>
        </w:tc>
      </w:tr>
      <w:tr w:rsidR="00A1151A" w14:paraId="7EB94C9C" w14:textId="77777777" w:rsidTr="00555A20">
        <w:trPr>
          <w:trHeight w:val="459"/>
        </w:trPr>
        <w:tc>
          <w:tcPr>
            <w:tcW w:w="1728" w:type="dxa"/>
            <w:vAlign w:val="center"/>
          </w:tcPr>
          <w:p w14:paraId="4263BACC" w14:textId="77777777" w:rsidR="00A1151A" w:rsidRDefault="00A1151A" w:rsidP="00555A20">
            <w:pPr>
              <w:jc w:val="center"/>
              <w:rPr>
                <w:rFonts w:ascii="黑体" w:eastAsia="黑体"/>
                <w:szCs w:val="21"/>
              </w:rPr>
            </w:pPr>
            <w:r>
              <w:rPr>
                <w:rFonts w:ascii="黑体" w:eastAsia="黑体" w:hint="eastAsia"/>
                <w:szCs w:val="21"/>
              </w:rPr>
              <w:t>实验者</w:t>
            </w:r>
          </w:p>
        </w:tc>
        <w:tc>
          <w:tcPr>
            <w:tcW w:w="1192" w:type="dxa"/>
            <w:vAlign w:val="center"/>
          </w:tcPr>
          <w:p w14:paraId="07020140" w14:textId="77777777" w:rsidR="00A1151A" w:rsidRDefault="00A1151A" w:rsidP="00555A20">
            <w:pPr>
              <w:jc w:val="center"/>
              <w:rPr>
                <w:rFonts w:ascii="黑体" w:eastAsia="黑体"/>
                <w:szCs w:val="21"/>
              </w:rPr>
            </w:pPr>
            <w:proofErr w:type="gramStart"/>
            <w:r>
              <w:rPr>
                <w:rFonts w:ascii="黑体" w:eastAsia="黑体" w:hint="eastAsia"/>
                <w:szCs w:val="21"/>
              </w:rPr>
              <w:t>郑润宝</w:t>
            </w:r>
            <w:proofErr w:type="gramEnd"/>
          </w:p>
        </w:tc>
        <w:tc>
          <w:tcPr>
            <w:tcW w:w="1460" w:type="dxa"/>
            <w:vAlign w:val="center"/>
          </w:tcPr>
          <w:p w14:paraId="72F69F42" w14:textId="77777777" w:rsidR="00A1151A" w:rsidRDefault="00A1151A" w:rsidP="00555A20">
            <w:pPr>
              <w:jc w:val="center"/>
              <w:rPr>
                <w:rFonts w:ascii="黑体" w:eastAsia="黑体"/>
                <w:szCs w:val="21"/>
              </w:rPr>
            </w:pPr>
            <w:r>
              <w:rPr>
                <w:rFonts w:ascii="黑体" w:eastAsia="黑体" w:hint="eastAsia"/>
                <w:szCs w:val="21"/>
              </w:rPr>
              <w:t>专业班级</w:t>
            </w:r>
          </w:p>
        </w:tc>
        <w:tc>
          <w:tcPr>
            <w:tcW w:w="1460" w:type="dxa"/>
            <w:vAlign w:val="center"/>
          </w:tcPr>
          <w:p w14:paraId="7A488ADA" w14:textId="77777777" w:rsidR="00A1151A" w:rsidRDefault="00A1151A" w:rsidP="00555A20">
            <w:pPr>
              <w:jc w:val="center"/>
              <w:rPr>
                <w:rFonts w:ascii="黑体" w:eastAsia="黑体"/>
                <w:szCs w:val="21"/>
              </w:rPr>
            </w:pPr>
            <w:r>
              <w:rPr>
                <w:rFonts w:ascii="黑体" w:eastAsia="黑体" w:hint="eastAsia"/>
                <w:szCs w:val="21"/>
              </w:rPr>
              <w:t>软件zy</w:t>
            </w:r>
            <w:r>
              <w:rPr>
                <w:rFonts w:ascii="黑体" w:eastAsia="黑体"/>
                <w:szCs w:val="21"/>
              </w:rPr>
              <w:t>1702</w:t>
            </w:r>
          </w:p>
        </w:tc>
        <w:tc>
          <w:tcPr>
            <w:tcW w:w="1288" w:type="dxa"/>
            <w:vAlign w:val="center"/>
          </w:tcPr>
          <w:p w14:paraId="4C03D258" w14:textId="77777777" w:rsidR="00A1151A" w:rsidRDefault="00A1151A" w:rsidP="00555A20">
            <w:pPr>
              <w:jc w:val="center"/>
              <w:rPr>
                <w:rFonts w:ascii="黑体" w:eastAsia="黑体"/>
                <w:szCs w:val="21"/>
              </w:rPr>
            </w:pPr>
            <w:r>
              <w:rPr>
                <w:rFonts w:ascii="黑体" w:eastAsia="黑体" w:hint="eastAsia"/>
                <w:szCs w:val="21"/>
              </w:rPr>
              <w:t>组别</w:t>
            </w:r>
          </w:p>
        </w:tc>
        <w:tc>
          <w:tcPr>
            <w:tcW w:w="1634" w:type="dxa"/>
            <w:vAlign w:val="center"/>
          </w:tcPr>
          <w:p w14:paraId="49A94B44" w14:textId="77777777" w:rsidR="00A1151A" w:rsidRDefault="00A1151A" w:rsidP="00555A20">
            <w:pPr>
              <w:jc w:val="center"/>
              <w:rPr>
                <w:rFonts w:ascii="黑体" w:eastAsia="黑体"/>
                <w:szCs w:val="21"/>
              </w:rPr>
            </w:pPr>
          </w:p>
        </w:tc>
      </w:tr>
      <w:tr w:rsidR="00A1151A" w14:paraId="240E260F" w14:textId="77777777" w:rsidTr="00555A20">
        <w:trPr>
          <w:trHeight w:val="449"/>
        </w:trPr>
        <w:tc>
          <w:tcPr>
            <w:tcW w:w="1728" w:type="dxa"/>
            <w:vAlign w:val="center"/>
          </w:tcPr>
          <w:p w14:paraId="25BD05DE" w14:textId="77777777" w:rsidR="00A1151A" w:rsidRDefault="00A1151A" w:rsidP="00555A20">
            <w:pPr>
              <w:jc w:val="center"/>
              <w:rPr>
                <w:rFonts w:ascii="黑体" w:eastAsia="黑体"/>
                <w:szCs w:val="21"/>
              </w:rPr>
            </w:pPr>
            <w:r>
              <w:rPr>
                <w:rFonts w:ascii="黑体" w:eastAsia="黑体" w:hint="eastAsia"/>
                <w:szCs w:val="21"/>
              </w:rPr>
              <w:t>同组者</w:t>
            </w:r>
          </w:p>
        </w:tc>
        <w:tc>
          <w:tcPr>
            <w:tcW w:w="4112" w:type="dxa"/>
            <w:gridSpan w:val="3"/>
            <w:vAlign w:val="center"/>
          </w:tcPr>
          <w:p w14:paraId="5F96DF9A" w14:textId="77777777" w:rsidR="00A1151A" w:rsidRDefault="00A1151A" w:rsidP="00555A20">
            <w:pPr>
              <w:jc w:val="center"/>
              <w:rPr>
                <w:rFonts w:ascii="黑体" w:eastAsia="黑体"/>
                <w:szCs w:val="21"/>
              </w:rPr>
            </w:pPr>
          </w:p>
        </w:tc>
        <w:tc>
          <w:tcPr>
            <w:tcW w:w="1288" w:type="dxa"/>
            <w:vAlign w:val="center"/>
          </w:tcPr>
          <w:p w14:paraId="3A0CFB80" w14:textId="77777777" w:rsidR="00A1151A" w:rsidRDefault="00A1151A" w:rsidP="00555A20">
            <w:pPr>
              <w:jc w:val="center"/>
              <w:rPr>
                <w:rFonts w:ascii="黑体" w:eastAsia="黑体"/>
                <w:szCs w:val="21"/>
              </w:rPr>
            </w:pPr>
            <w:r>
              <w:rPr>
                <w:rFonts w:ascii="黑体" w:eastAsia="黑体" w:hint="eastAsia"/>
                <w:szCs w:val="21"/>
              </w:rPr>
              <w:t>实验日期</w:t>
            </w:r>
          </w:p>
        </w:tc>
        <w:tc>
          <w:tcPr>
            <w:tcW w:w="1634" w:type="dxa"/>
            <w:vAlign w:val="center"/>
          </w:tcPr>
          <w:p w14:paraId="1F192E33" w14:textId="77777777" w:rsidR="00A1151A" w:rsidRDefault="00A1151A" w:rsidP="00555A20">
            <w:pPr>
              <w:rPr>
                <w:rFonts w:ascii="黑体" w:eastAsia="黑体"/>
                <w:szCs w:val="21"/>
              </w:rPr>
            </w:pPr>
            <w:r>
              <w:rPr>
                <w:rFonts w:ascii="黑体" w:eastAsia="黑体" w:hint="eastAsia"/>
                <w:szCs w:val="21"/>
              </w:rPr>
              <w:t>2019.5.30</w:t>
            </w:r>
          </w:p>
        </w:tc>
      </w:tr>
      <w:tr w:rsidR="00A1151A" w14:paraId="6A20F4A2" w14:textId="77777777" w:rsidTr="00555A20">
        <w:trPr>
          <w:trHeight w:val="11370"/>
        </w:trPr>
        <w:tc>
          <w:tcPr>
            <w:tcW w:w="8762" w:type="dxa"/>
            <w:gridSpan w:val="6"/>
          </w:tcPr>
          <w:p w14:paraId="4DD6C485" w14:textId="77777777" w:rsidR="00A1151A" w:rsidRDefault="00A1151A" w:rsidP="00555A20">
            <w:pPr>
              <w:rPr>
                <w:rFonts w:ascii="黑体" w:eastAsia="黑体"/>
                <w:sz w:val="30"/>
                <w:szCs w:val="30"/>
              </w:rPr>
            </w:pPr>
            <w:r>
              <w:rPr>
                <w:rFonts w:ascii="黑体" w:eastAsia="黑体" w:hint="eastAsia"/>
                <w:sz w:val="30"/>
                <w:szCs w:val="30"/>
              </w:rPr>
              <w:t>第一部分：实验分析与设计</w:t>
            </w:r>
          </w:p>
          <w:p w14:paraId="433E0F90" w14:textId="77777777" w:rsidR="00A1151A" w:rsidRDefault="00A1151A" w:rsidP="00555A20">
            <w:pPr>
              <w:rPr>
                <w:rFonts w:ascii="黑体" w:eastAsia="黑体" w:hint="eastAsia"/>
                <w:sz w:val="30"/>
                <w:szCs w:val="30"/>
              </w:rPr>
            </w:pPr>
          </w:p>
          <w:p w14:paraId="3EE7DAB5" w14:textId="77777777" w:rsidR="00A1151A" w:rsidRPr="00732A2A" w:rsidRDefault="00A1151A" w:rsidP="00555A20">
            <w:pPr>
              <w:rPr>
                <w:rFonts w:ascii="黑体" w:eastAsia="黑体"/>
                <w:sz w:val="30"/>
                <w:szCs w:val="30"/>
              </w:rPr>
            </w:pPr>
            <w:proofErr w:type="gramStart"/>
            <w:r>
              <w:rPr>
                <w:rFonts w:hint="eastAsia"/>
                <w:b/>
                <w:bCs/>
              </w:rPr>
              <w:t>一</w:t>
            </w:r>
            <w:proofErr w:type="gramEnd"/>
            <w:r>
              <w:rPr>
                <w:b/>
                <w:bCs/>
              </w:rPr>
              <w:t xml:space="preserve"> </w:t>
            </w:r>
            <w:r>
              <w:rPr>
                <w:rFonts w:hint="eastAsia"/>
                <w:b/>
                <w:bCs/>
              </w:rPr>
              <w:t>、目的与要求</w:t>
            </w:r>
          </w:p>
          <w:p w14:paraId="10F3B57F" w14:textId="77777777" w:rsidR="00115756" w:rsidRDefault="00115756" w:rsidP="00115756">
            <w:pPr>
              <w:rPr>
                <w:rFonts w:hint="eastAsia"/>
              </w:rPr>
            </w:pPr>
            <w:r>
              <w:rPr>
                <w:rFonts w:hint="eastAsia"/>
              </w:rPr>
              <w:t>（一）目的</w:t>
            </w:r>
          </w:p>
          <w:p w14:paraId="70867B69" w14:textId="77777777" w:rsidR="00115756" w:rsidRDefault="00115756" w:rsidP="00115756">
            <w:pPr>
              <w:ind w:firstLineChars="200" w:firstLine="420"/>
              <w:rPr>
                <w:rFonts w:hint="eastAsia"/>
              </w:rPr>
            </w:pPr>
            <w:r>
              <w:rPr>
                <w:rFonts w:hint="eastAsia"/>
              </w:rPr>
              <w:t>通过设计、编制、调试</w:t>
            </w:r>
            <w:r>
              <w:rPr>
                <w:rFonts w:hint="eastAsia"/>
              </w:rPr>
              <w:t>1~2</w:t>
            </w:r>
            <w:r>
              <w:rPr>
                <w:rFonts w:hint="eastAsia"/>
              </w:rPr>
              <w:t>个</w:t>
            </w:r>
            <w:r>
              <w:rPr>
                <w:rFonts w:ascii="宋体" w:hAnsi="宋体" w:hint="eastAsia"/>
              </w:rPr>
              <w:t>求</w:t>
            </w:r>
            <w:r>
              <w:rPr>
                <w:rFonts w:hint="eastAsia"/>
              </w:rPr>
              <w:t>常微分方程初值问题的数值解</w:t>
            </w:r>
            <w:r>
              <w:rPr>
                <w:rFonts w:ascii="宋体" w:hAnsi="宋体" w:hint="eastAsia"/>
              </w:rPr>
              <w:t>解的程序，</w:t>
            </w:r>
            <w:r>
              <w:rPr>
                <w:rFonts w:hint="eastAsia"/>
              </w:rPr>
              <w:t>加深对其</w:t>
            </w:r>
            <w:r>
              <w:rPr>
                <w:rFonts w:ascii="宋体" w:hAnsi="宋体" w:hint="eastAsia"/>
              </w:rPr>
              <w:t>数值计算方法及有关的基础理论知识</w:t>
            </w:r>
            <w:r>
              <w:rPr>
                <w:rFonts w:hint="eastAsia"/>
              </w:rPr>
              <w:t>的理解。</w:t>
            </w:r>
          </w:p>
          <w:p w14:paraId="723966C6" w14:textId="77777777" w:rsidR="00115756" w:rsidRDefault="00115756" w:rsidP="00115756">
            <w:pPr>
              <w:rPr>
                <w:rFonts w:hint="eastAsia"/>
              </w:rPr>
            </w:pPr>
            <w:r>
              <w:rPr>
                <w:rFonts w:hint="eastAsia"/>
              </w:rPr>
              <w:t>（二）要求</w:t>
            </w:r>
          </w:p>
          <w:p w14:paraId="1F28AF0C" w14:textId="77777777" w:rsidR="00115756" w:rsidRDefault="00115756" w:rsidP="00115756">
            <w:pPr>
              <w:rPr>
                <w:rFonts w:hint="eastAsia"/>
              </w:rPr>
            </w:pPr>
            <w:r>
              <w:rPr>
                <w:rFonts w:hint="eastAsia"/>
              </w:rPr>
              <w:t xml:space="preserve">    </w:t>
            </w:r>
            <w:r>
              <w:rPr>
                <w:rFonts w:hint="eastAsia"/>
              </w:rPr>
              <w:t>用</w:t>
            </w:r>
            <w:r>
              <w:t>C</w:t>
            </w:r>
            <w:r>
              <w:rPr>
                <w:rFonts w:hint="eastAsia"/>
              </w:rPr>
              <w:t>语言实现</w:t>
            </w:r>
            <w:r>
              <w:rPr>
                <w:rFonts w:ascii="宋体" w:hAnsi="宋体" w:hint="eastAsia"/>
              </w:rPr>
              <w:t>用改进的欧拉（</w:t>
            </w:r>
            <w:r>
              <w:rPr>
                <w:rFonts w:ascii="宋体" w:hAnsi="宋体"/>
              </w:rPr>
              <w:t>Euler</w:t>
            </w:r>
            <w:r>
              <w:rPr>
                <w:rFonts w:ascii="宋体" w:hAnsi="宋体" w:hint="eastAsia"/>
              </w:rPr>
              <w:t>）公式求解常微分方程初值问题、用</w:t>
            </w:r>
            <w:proofErr w:type="gramStart"/>
            <w:r>
              <w:rPr>
                <w:rFonts w:ascii="宋体" w:hAnsi="宋体" w:hint="eastAsia"/>
              </w:rPr>
              <w:t>四阶</w:t>
            </w:r>
            <w:r>
              <w:rPr>
                <w:rFonts w:hint="eastAsia"/>
              </w:rPr>
              <w:t>龙格</w:t>
            </w:r>
            <w:proofErr w:type="gramEnd"/>
            <w:r>
              <w:rPr>
                <w:rFonts w:hint="eastAsia"/>
              </w:rPr>
              <w:t>-</w:t>
            </w:r>
            <w:r>
              <w:rPr>
                <w:rFonts w:hint="eastAsia"/>
              </w:rPr>
              <w:t>库塔</w:t>
            </w:r>
            <w:r>
              <w:rPr>
                <w:rFonts w:hint="eastAsia"/>
              </w:rPr>
              <w:t>(Runge-</w:t>
            </w:r>
            <w:proofErr w:type="spellStart"/>
            <w:r>
              <w:rPr>
                <w:rFonts w:hint="eastAsia"/>
              </w:rPr>
              <w:t>Kutta</w:t>
            </w:r>
            <w:proofErr w:type="spellEnd"/>
            <w:r>
              <w:rPr>
                <w:rFonts w:hint="eastAsia"/>
              </w:rPr>
              <w:t>)</w:t>
            </w:r>
            <w:r>
              <w:rPr>
                <w:rFonts w:hint="eastAsia"/>
              </w:rPr>
              <w:t>方法</w:t>
            </w:r>
            <w:r>
              <w:rPr>
                <w:rFonts w:ascii="宋体" w:hAnsi="宋体" w:hint="eastAsia"/>
              </w:rPr>
              <w:t>求解常微分方程初值问题的程序</w:t>
            </w:r>
            <w:r>
              <w:rPr>
                <w:rFonts w:hint="eastAsia"/>
              </w:rPr>
              <w:t>。</w:t>
            </w:r>
          </w:p>
          <w:p w14:paraId="00879029" w14:textId="77777777" w:rsidR="00A1151A" w:rsidRPr="00115756" w:rsidRDefault="00A1151A" w:rsidP="00555A20">
            <w:pPr>
              <w:ind w:firstLine="420"/>
              <w:rPr>
                <w:rFonts w:hint="eastAsia"/>
              </w:rPr>
            </w:pPr>
          </w:p>
          <w:p w14:paraId="6BB227C5" w14:textId="77777777" w:rsidR="00A1151A" w:rsidRDefault="00A1151A" w:rsidP="00555A20">
            <w:pPr>
              <w:rPr>
                <w:b/>
                <w:bCs/>
              </w:rPr>
            </w:pPr>
            <w:r>
              <w:rPr>
                <w:rFonts w:hint="eastAsia"/>
                <w:b/>
                <w:bCs/>
              </w:rPr>
              <w:t>二、示例</w:t>
            </w:r>
          </w:p>
          <w:p w14:paraId="2CAC9739" w14:textId="77777777" w:rsidR="00A1151A" w:rsidRDefault="00A1151A" w:rsidP="00555A20">
            <w:pPr>
              <w:rPr>
                <w:rFonts w:hint="eastAsia"/>
              </w:rPr>
            </w:pPr>
            <w:r>
              <w:rPr>
                <w:rFonts w:hint="eastAsia"/>
              </w:rPr>
              <w:t>1</w:t>
            </w:r>
            <w:r>
              <w:rPr>
                <w:rFonts w:hint="eastAsia"/>
              </w:rPr>
              <w:t>、问题</w:t>
            </w:r>
          </w:p>
          <w:p w14:paraId="08D99CFB" w14:textId="77777777" w:rsidR="00381F4B" w:rsidRDefault="00381F4B" w:rsidP="00381F4B">
            <w:pPr>
              <w:ind w:firstLineChars="200" w:firstLine="420"/>
              <w:rPr>
                <w:rFonts w:ascii="宋体" w:hAnsi="宋体" w:hint="eastAsia"/>
              </w:rPr>
            </w:pPr>
            <w:r>
              <w:rPr>
                <w:rFonts w:ascii="宋体" w:hAnsi="宋体" w:hint="eastAsia"/>
              </w:rPr>
              <w:t>用改进的欧拉（</w:t>
            </w:r>
            <w:r>
              <w:rPr>
                <w:rFonts w:ascii="宋体" w:hAnsi="宋体"/>
              </w:rPr>
              <w:t>Euler</w:t>
            </w:r>
            <w:r>
              <w:rPr>
                <w:rFonts w:ascii="宋体" w:hAnsi="宋体" w:hint="eastAsia"/>
              </w:rPr>
              <w:t>）公式求解常微分方程初值问题。</w:t>
            </w:r>
          </w:p>
          <w:p w14:paraId="7FBA759D" w14:textId="77777777" w:rsidR="00A1151A" w:rsidRDefault="00A1151A" w:rsidP="00555A20">
            <w:pPr>
              <w:rPr>
                <w:b/>
                <w:bCs/>
              </w:rPr>
            </w:pPr>
            <w:r>
              <w:rPr>
                <w:rFonts w:hint="eastAsia"/>
                <w:b/>
                <w:bCs/>
              </w:rPr>
              <w:t>三、实验题</w:t>
            </w:r>
          </w:p>
          <w:p w14:paraId="2F3F00AC" w14:textId="77777777" w:rsidR="00A1151A" w:rsidRDefault="00A1151A" w:rsidP="00555A20">
            <w:pPr>
              <w:rPr>
                <w:b/>
                <w:bCs/>
              </w:rPr>
            </w:pPr>
          </w:p>
          <w:p w14:paraId="1F098B0C" w14:textId="77777777" w:rsidR="00A1151A" w:rsidRDefault="00A1151A" w:rsidP="00555A20">
            <w:pPr>
              <w:rPr>
                <w:rFonts w:hint="eastAsia"/>
                <w:b/>
                <w:bCs/>
              </w:rPr>
            </w:pPr>
          </w:p>
          <w:p w14:paraId="2D32CF33" w14:textId="77777777" w:rsidR="00381F4B" w:rsidRDefault="00381F4B" w:rsidP="00381F4B">
            <w:pPr>
              <w:rPr>
                <w:rFonts w:hint="eastAsia"/>
              </w:rPr>
            </w:pPr>
            <w:r>
              <w:rPr>
                <w:rFonts w:ascii="宋体" w:hAnsi="宋体" w:hint="eastAsia"/>
              </w:rPr>
              <w:t>用</w:t>
            </w:r>
            <w:r>
              <w:rPr>
                <w:rFonts w:ascii="宋体" w:hAnsi="宋体"/>
              </w:rPr>
              <w:t>C</w:t>
            </w:r>
            <w:r>
              <w:rPr>
                <w:rFonts w:ascii="宋体" w:hAnsi="宋体" w:hint="eastAsia"/>
              </w:rPr>
              <w:t>语言编程实现以下算法：</w:t>
            </w:r>
          </w:p>
          <w:p w14:paraId="1143AB13" w14:textId="77777777" w:rsidR="00381F4B" w:rsidRDefault="00381F4B" w:rsidP="00381F4B">
            <w:pPr>
              <w:rPr>
                <w:rFonts w:hint="eastAsia"/>
              </w:rPr>
            </w:pPr>
            <w:r>
              <w:rPr>
                <w:rFonts w:hint="eastAsia"/>
              </w:rPr>
              <w:t>1</w:t>
            </w:r>
            <w:r>
              <w:rPr>
                <w:rFonts w:hint="eastAsia"/>
              </w:rPr>
              <w:t>、</w:t>
            </w:r>
            <w:r>
              <w:rPr>
                <w:rFonts w:ascii="宋体" w:hAnsi="宋体" w:hint="eastAsia"/>
              </w:rPr>
              <w:t>用改进的欧拉（</w:t>
            </w:r>
            <w:r>
              <w:rPr>
                <w:rFonts w:ascii="宋体" w:hAnsi="宋体"/>
              </w:rPr>
              <w:t>Euler</w:t>
            </w:r>
            <w:r>
              <w:rPr>
                <w:rFonts w:ascii="宋体" w:hAnsi="宋体" w:hint="eastAsia"/>
              </w:rPr>
              <w:t>）公式求解常微分方程初值问题。</w:t>
            </w:r>
          </w:p>
          <w:p w14:paraId="6C06BFAE" w14:textId="77777777" w:rsidR="00381F4B" w:rsidRDefault="00381F4B" w:rsidP="00381F4B">
            <w:pPr>
              <w:rPr>
                <w:rFonts w:hint="eastAsia"/>
              </w:rPr>
            </w:pPr>
            <w:r>
              <w:rPr>
                <w:rFonts w:hint="eastAsia"/>
              </w:rPr>
              <w:t>2</w:t>
            </w:r>
            <w:r>
              <w:rPr>
                <w:rFonts w:hint="eastAsia"/>
              </w:rPr>
              <w:t>、</w:t>
            </w:r>
            <w:r>
              <w:rPr>
                <w:rFonts w:ascii="宋体" w:hAnsi="宋体" w:hint="eastAsia"/>
              </w:rPr>
              <w:t>用</w:t>
            </w:r>
            <w:proofErr w:type="gramStart"/>
            <w:r>
              <w:rPr>
                <w:rFonts w:ascii="宋体" w:hAnsi="宋体" w:hint="eastAsia"/>
              </w:rPr>
              <w:t>四阶</w:t>
            </w:r>
            <w:r>
              <w:rPr>
                <w:rFonts w:hint="eastAsia"/>
              </w:rPr>
              <w:t>龙格</w:t>
            </w:r>
            <w:proofErr w:type="gramEnd"/>
            <w:r>
              <w:rPr>
                <w:rFonts w:hint="eastAsia"/>
              </w:rPr>
              <w:t>-</w:t>
            </w:r>
            <w:r>
              <w:rPr>
                <w:rFonts w:hint="eastAsia"/>
              </w:rPr>
              <w:t>库塔</w:t>
            </w:r>
            <w:r>
              <w:rPr>
                <w:rFonts w:hint="eastAsia"/>
              </w:rPr>
              <w:t>(Runge-</w:t>
            </w:r>
            <w:proofErr w:type="spellStart"/>
            <w:r>
              <w:rPr>
                <w:rFonts w:hint="eastAsia"/>
              </w:rPr>
              <w:t>Kutta</w:t>
            </w:r>
            <w:proofErr w:type="spellEnd"/>
            <w:r>
              <w:rPr>
                <w:rFonts w:hint="eastAsia"/>
              </w:rPr>
              <w:t>)</w:t>
            </w:r>
            <w:r>
              <w:rPr>
                <w:rFonts w:hint="eastAsia"/>
              </w:rPr>
              <w:t>方法</w:t>
            </w:r>
            <w:r>
              <w:rPr>
                <w:rFonts w:ascii="宋体" w:hAnsi="宋体" w:hint="eastAsia"/>
              </w:rPr>
              <w:t>求解常微分方程初值问题</w:t>
            </w:r>
            <w:r>
              <w:rPr>
                <w:rFonts w:hint="eastAsia"/>
              </w:rPr>
              <w:t>。</w:t>
            </w:r>
          </w:p>
          <w:p w14:paraId="64FA1C6A" w14:textId="77777777" w:rsidR="00A1151A" w:rsidRPr="00186D14" w:rsidRDefault="00A1151A" w:rsidP="00555A20">
            <w:pPr>
              <w:rPr>
                <w:rFonts w:ascii="宋体" w:hAnsi="宋体"/>
                <w:szCs w:val="21"/>
              </w:rPr>
            </w:pPr>
          </w:p>
        </w:tc>
      </w:tr>
    </w:tbl>
    <w:p w14:paraId="0D55DACC" w14:textId="77777777" w:rsidR="00A1151A" w:rsidRDefault="00A1151A" w:rsidP="00A1151A">
      <w:pPr>
        <w:rPr>
          <w:rFonts w:ascii="黑体" w:eastAsia="黑体"/>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63"/>
      </w:tblGrid>
      <w:tr w:rsidR="00A1151A" w14:paraId="47BC1907" w14:textId="77777777" w:rsidTr="00555A20">
        <w:trPr>
          <w:trHeight w:val="14013"/>
        </w:trPr>
        <w:tc>
          <w:tcPr>
            <w:tcW w:w="8763" w:type="dxa"/>
          </w:tcPr>
          <w:p w14:paraId="31B785D3" w14:textId="77777777" w:rsidR="00A1151A" w:rsidRDefault="00A1151A" w:rsidP="00555A20">
            <w:pPr>
              <w:rPr>
                <w:rFonts w:ascii="宋体" w:hAnsi="宋体"/>
                <w:szCs w:val="21"/>
              </w:rPr>
            </w:pPr>
            <w:r>
              <w:rPr>
                <w:rFonts w:ascii="黑体" w:eastAsia="黑体" w:hAnsi="宋体" w:hint="eastAsia"/>
                <w:sz w:val="32"/>
                <w:szCs w:val="32"/>
              </w:rPr>
              <w:lastRenderedPageBreak/>
              <w:t>第二部分：实验过程</w:t>
            </w:r>
          </w:p>
          <w:p w14:paraId="6895AE97" w14:textId="77777777" w:rsidR="00A1151A" w:rsidRDefault="00A1151A" w:rsidP="00555A20">
            <w:pPr>
              <w:numPr>
                <w:ilvl w:val="0"/>
                <w:numId w:val="2"/>
              </w:numPr>
              <w:rPr>
                <w:rFonts w:ascii="宋体" w:hAnsi="宋体"/>
                <w:szCs w:val="21"/>
              </w:rPr>
            </w:pPr>
            <w:r>
              <w:rPr>
                <w:rFonts w:ascii="宋体" w:hAnsi="宋体" w:hint="eastAsia"/>
                <w:szCs w:val="21"/>
              </w:rPr>
              <w:t>调试过程（包括调试方法描述、实验数据记录，实验现象记录，实验过程发现的问题等）</w:t>
            </w:r>
          </w:p>
          <w:p w14:paraId="5157C6DF" w14:textId="77777777" w:rsidR="00A1151A" w:rsidRDefault="00A1151A" w:rsidP="00555A20">
            <w:pPr>
              <w:rPr>
                <w:rFonts w:ascii="宋体" w:hAnsi="宋体"/>
                <w:b/>
                <w:szCs w:val="21"/>
              </w:rPr>
            </w:pPr>
            <w:r w:rsidRPr="00314217">
              <w:rPr>
                <w:rFonts w:ascii="宋体" w:hAnsi="宋体" w:hint="eastAsia"/>
                <w:b/>
                <w:szCs w:val="21"/>
              </w:rPr>
              <w:t>实验过程：</w:t>
            </w:r>
          </w:p>
          <w:p w14:paraId="2F75480F" w14:textId="5D4551E4" w:rsidR="00A1151A" w:rsidRDefault="00A1151A" w:rsidP="00555A20">
            <w:pPr>
              <w:rPr>
                <w:rFonts w:ascii="宋体" w:hAnsi="宋体"/>
                <w:b/>
                <w:szCs w:val="21"/>
              </w:rPr>
            </w:pPr>
            <w:r>
              <w:rPr>
                <w:rFonts w:ascii="宋体" w:hAnsi="宋体" w:hint="eastAsia"/>
                <w:b/>
                <w:szCs w:val="21"/>
              </w:rPr>
              <w:t xml:space="preserve"> </w:t>
            </w:r>
            <w:r>
              <w:rPr>
                <w:rFonts w:ascii="宋体" w:hAnsi="宋体"/>
                <w:b/>
                <w:szCs w:val="21"/>
              </w:rPr>
              <w:t xml:space="preserve"> </w:t>
            </w:r>
            <w:r>
              <w:rPr>
                <w:rFonts w:ascii="宋体" w:hAnsi="宋体" w:hint="eastAsia"/>
                <w:b/>
                <w:szCs w:val="21"/>
              </w:rPr>
              <w:t>本次实验使用c语言编写程序，</w:t>
            </w:r>
            <w:r w:rsidR="000C0EE6">
              <w:rPr>
                <w:rFonts w:ascii="宋体" w:hAnsi="宋体" w:hint="eastAsia"/>
                <w:b/>
                <w:szCs w:val="21"/>
              </w:rPr>
              <w:t>实现了</w:t>
            </w:r>
            <w:r w:rsidR="008D29B5">
              <w:rPr>
                <w:rFonts w:ascii="宋体" w:hAnsi="宋体" w:hint="eastAsia"/>
                <w:b/>
                <w:szCs w:val="21"/>
              </w:rPr>
              <w:t>改进的欧拉公式以及龙格库卡公式求解具体的问题</w:t>
            </w:r>
            <w:r w:rsidR="000C0EE6">
              <w:rPr>
                <w:rFonts w:ascii="宋体" w:hAnsi="宋体"/>
                <w:b/>
                <w:szCs w:val="21"/>
              </w:rPr>
              <w:t xml:space="preserve"> </w:t>
            </w:r>
          </w:p>
          <w:p w14:paraId="3A92C887" w14:textId="77777777" w:rsidR="00A1151A" w:rsidRPr="00314217" w:rsidRDefault="00A1151A" w:rsidP="00555A20">
            <w:pPr>
              <w:rPr>
                <w:rFonts w:ascii="宋体" w:hAnsi="宋体" w:hint="eastAsia"/>
                <w:b/>
                <w:szCs w:val="21"/>
              </w:rPr>
            </w:pPr>
          </w:p>
          <w:p w14:paraId="2C23B850" w14:textId="77777777" w:rsidR="00A1151A" w:rsidRPr="00314217" w:rsidRDefault="00A1151A" w:rsidP="00555A20">
            <w:pPr>
              <w:rPr>
                <w:b/>
              </w:rPr>
            </w:pPr>
            <w:r w:rsidRPr="00314217">
              <w:rPr>
                <w:rFonts w:hint="eastAsia"/>
                <w:b/>
              </w:rPr>
              <w:t>问题</w:t>
            </w:r>
            <w:r>
              <w:rPr>
                <w:rFonts w:hint="eastAsia"/>
                <w:b/>
              </w:rPr>
              <w:t>1</w:t>
            </w:r>
          </w:p>
          <w:p w14:paraId="7F7E6712" w14:textId="77777777" w:rsidR="008D29B5" w:rsidRDefault="008D29B5" w:rsidP="008D29B5">
            <w:pPr>
              <w:rPr>
                <w:rFonts w:hint="eastAsia"/>
              </w:rPr>
            </w:pPr>
            <w:r>
              <w:rPr>
                <w:rFonts w:hint="eastAsia"/>
              </w:rPr>
              <w:t xml:space="preserve"> 1</w:t>
            </w:r>
            <w:r>
              <w:rPr>
                <w:rFonts w:hint="eastAsia"/>
              </w:rPr>
              <w:t>、</w:t>
            </w:r>
            <w:r>
              <w:rPr>
                <w:rFonts w:ascii="宋体" w:hAnsi="宋体" w:hint="eastAsia"/>
              </w:rPr>
              <w:t>用改进的欧拉（</w:t>
            </w:r>
            <w:r>
              <w:rPr>
                <w:rFonts w:ascii="宋体" w:hAnsi="宋体"/>
              </w:rPr>
              <w:t>Euler</w:t>
            </w:r>
            <w:r>
              <w:rPr>
                <w:rFonts w:ascii="宋体" w:hAnsi="宋体" w:hint="eastAsia"/>
              </w:rPr>
              <w:t>）公式求解常微分方程初值问题。</w:t>
            </w:r>
          </w:p>
          <w:p w14:paraId="702D78FC" w14:textId="714F04F7" w:rsidR="00A1151A" w:rsidRPr="008D29B5" w:rsidRDefault="00A1151A" w:rsidP="008D29B5">
            <w:pPr>
              <w:rPr>
                <w:rFonts w:ascii="宋体" w:hAnsi="宋体" w:hint="eastAsia"/>
                <w:bCs/>
              </w:rPr>
            </w:pPr>
          </w:p>
          <w:p w14:paraId="1B875FA6" w14:textId="77777777" w:rsidR="00A1151A" w:rsidRPr="00314217" w:rsidRDefault="00A1151A" w:rsidP="00555A20">
            <w:pPr>
              <w:rPr>
                <w:b/>
              </w:rPr>
            </w:pPr>
            <w:r w:rsidRPr="00314217">
              <w:rPr>
                <w:rFonts w:ascii="宋体" w:hint="eastAsia"/>
                <w:b/>
              </w:rPr>
              <w:t>算法描述</w:t>
            </w:r>
          </w:p>
          <w:p w14:paraId="336D1FC6" w14:textId="2A81FE21" w:rsidR="00A1151A" w:rsidRPr="008D29B5" w:rsidRDefault="008D29B5" w:rsidP="00555A20">
            <w:pPr>
              <w:rPr>
                <w:b/>
              </w:rPr>
            </w:pPr>
            <w:r>
              <w:rPr>
                <w:noProof/>
              </w:rPr>
              <w:drawing>
                <wp:inline distT="0" distB="0" distL="0" distR="0" wp14:anchorId="57FEFF52" wp14:editId="5F4D35B4">
                  <wp:extent cx="4076700" cy="3102718"/>
                  <wp:effectExtent l="0" t="0" r="0" b="254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93277" cy="3115334"/>
                          </a:xfrm>
                          <a:prstGeom prst="rect">
                            <a:avLst/>
                          </a:prstGeom>
                        </pic:spPr>
                      </pic:pic>
                    </a:graphicData>
                  </a:graphic>
                </wp:inline>
              </w:drawing>
            </w:r>
          </w:p>
          <w:p w14:paraId="2858D2DA" w14:textId="4C75FFF2" w:rsidR="00A1151A" w:rsidRDefault="00A1151A" w:rsidP="008D29B5">
            <w:pPr>
              <w:rPr>
                <w:rFonts w:hint="eastAsia"/>
                <w:b/>
              </w:rPr>
            </w:pPr>
            <w:r w:rsidRPr="0057356D">
              <w:rPr>
                <w:rFonts w:hint="eastAsia"/>
                <w:b/>
              </w:rPr>
              <w:t>程序中变量说明</w:t>
            </w:r>
          </w:p>
          <w:p w14:paraId="2AE2E088" w14:textId="77777777" w:rsidR="00A1151A" w:rsidRDefault="00A1151A" w:rsidP="00555A20">
            <w:pPr>
              <w:rPr>
                <w:b/>
              </w:rPr>
            </w:pPr>
          </w:p>
          <w:p w14:paraId="5CCC7A47" w14:textId="4BFDCE16" w:rsidR="00A1151A" w:rsidRDefault="00555A20" w:rsidP="00555A20">
            <w:pPr>
              <w:rPr>
                <w:b/>
              </w:rPr>
            </w:pPr>
            <w:r>
              <w:rPr>
                <w:noProof/>
              </w:rPr>
              <w:drawing>
                <wp:inline distT="0" distB="0" distL="0" distR="0" wp14:anchorId="62D7FBE8" wp14:editId="12E7CBED">
                  <wp:extent cx="2933954" cy="1310754"/>
                  <wp:effectExtent l="0" t="0" r="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3954" cy="1310754"/>
                          </a:xfrm>
                          <a:prstGeom prst="rect">
                            <a:avLst/>
                          </a:prstGeom>
                        </pic:spPr>
                      </pic:pic>
                    </a:graphicData>
                  </a:graphic>
                </wp:inline>
              </w:drawing>
            </w:r>
          </w:p>
          <w:p w14:paraId="2B7BCA77" w14:textId="77777777" w:rsidR="00A1151A" w:rsidRPr="0057356D" w:rsidRDefault="00A1151A" w:rsidP="00555A20">
            <w:pPr>
              <w:rPr>
                <w:rFonts w:hint="eastAsia"/>
                <w:b/>
              </w:rPr>
            </w:pPr>
          </w:p>
          <w:p w14:paraId="4712F472" w14:textId="04CF7A24" w:rsidR="00A1151A" w:rsidRDefault="00A1151A" w:rsidP="00555A20">
            <w:r>
              <w:rPr>
                <w:rFonts w:hint="eastAsia"/>
              </w:rPr>
              <w:t>4</w:t>
            </w:r>
            <w:r>
              <w:rPr>
                <w:rFonts w:hint="eastAsia"/>
              </w:rPr>
              <w:t>、源程序清单及运行结果</w:t>
            </w:r>
          </w:p>
          <w:p w14:paraId="268D76D8" w14:textId="7F1EB230" w:rsidR="00555A20" w:rsidRDefault="00555A20" w:rsidP="00555A20">
            <w:pPr>
              <w:rPr>
                <w:rFonts w:hint="eastAsia"/>
              </w:rPr>
            </w:pPr>
          </w:p>
          <w:p w14:paraId="3D38A29D" w14:textId="77777777" w:rsidR="00A1151A" w:rsidRDefault="00A1151A" w:rsidP="00555A20">
            <w:r>
              <w:rPr>
                <w:rFonts w:hint="eastAsia"/>
              </w:rPr>
              <w:t>源程序：</w:t>
            </w:r>
          </w:p>
          <w:p w14:paraId="40C33BC6" w14:textId="2B536189" w:rsidR="00A1151A" w:rsidRDefault="00555A20" w:rsidP="00555A20">
            <w:pPr>
              <w:rPr>
                <w:rFonts w:hint="eastAsia"/>
              </w:rPr>
            </w:pPr>
            <w:r>
              <w:rPr>
                <w:noProof/>
              </w:rPr>
              <w:lastRenderedPageBreak/>
              <w:drawing>
                <wp:inline distT="0" distB="0" distL="0" distR="0" wp14:anchorId="38D17FF7" wp14:editId="5826ED3D">
                  <wp:extent cx="2941575" cy="314733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41575" cy="3147333"/>
                          </a:xfrm>
                          <a:prstGeom prst="rect">
                            <a:avLst/>
                          </a:prstGeom>
                        </pic:spPr>
                      </pic:pic>
                    </a:graphicData>
                  </a:graphic>
                </wp:inline>
              </w:drawing>
            </w:r>
          </w:p>
          <w:p w14:paraId="1CD8F37F" w14:textId="37141C60" w:rsidR="00A1151A" w:rsidRDefault="00A1151A" w:rsidP="00555A20">
            <w:pPr>
              <w:rPr>
                <w:rFonts w:hint="eastAsia"/>
              </w:rPr>
            </w:pPr>
          </w:p>
          <w:p w14:paraId="4A021D70" w14:textId="77777777" w:rsidR="00A1151A" w:rsidRPr="0057356D" w:rsidRDefault="00A1151A" w:rsidP="00555A20">
            <w:pPr>
              <w:rPr>
                <w:b/>
              </w:rPr>
            </w:pPr>
            <w:r w:rsidRPr="0057356D">
              <w:rPr>
                <w:rFonts w:hint="eastAsia"/>
                <w:b/>
              </w:rPr>
              <w:t>运行结果：</w:t>
            </w:r>
          </w:p>
          <w:p w14:paraId="4E302468" w14:textId="0999D0C2" w:rsidR="00A1151A" w:rsidRDefault="003B7693" w:rsidP="00555A20">
            <w:r>
              <w:rPr>
                <w:noProof/>
              </w:rPr>
              <w:drawing>
                <wp:inline distT="0" distB="0" distL="0" distR="0" wp14:anchorId="6CEA54FA" wp14:editId="74CAE4FE">
                  <wp:extent cx="2979678" cy="4206605"/>
                  <wp:effectExtent l="0" t="0" r="0" b="381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79678" cy="4206605"/>
                          </a:xfrm>
                          <a:prstGeom prst="rect">
                            <a:avLst/>
                          </a:prstGeom>
                        </pic:spPr>
                      </pic:pic>
                    </a:graphicData>
                  </a:graphic>
                </wp:inline>
              </w:drawing>
            </w:r>
          </w:p>
          <w:p w14:paraId="27F19801" w14:textId="77777777" w:rsidR="00A1151A" w:rsidRDefault="00A1151A" w:rsidP="00555A20">
            <w:r>
              <w:rPr>
                <w:rFonts w:hint="eastAsia"/>
              </w:rPr>
              <w:t>结果符合实际的给出的数据和迭代的次数，符合实验的要求。</w:t>
            </w:r>
          </w:p>
          <w:p w14:paraId="7A611941" w14:textId="77777777" w:rsidR="00A1151A" w:rsidRPr="0057356D" w:rsidRDefault="00A1151A" w:rsidP="00555A20">
            <w:pPr>
              <w:rPr>
                <w:b/>
              </w:rPr>
            </w:pPr>
            <w:r w:rsidRPr="0057356D">
              <w:rPr>
                <w:rFonts w:hint="eastAsia"/>
                <w:b/>
              </w:rPr>
              <w:t>问题二：</w:t>
            </w:r>
          </w:p>
          <w:p w14:paraId="3DDB3CEF" w14:textId="77777777" w:rsidR="00A1151A" w:rsidRDefault="00A1151A" w:rsidP="00555A20">
            <w:pPr>
              <w:rPr>
                <w:b/>
              </w:rPr>
            </w:pPr>
            <w:r w:rsidRPr="0057356D">
              <w:rPr>
                <w:rFonts w:hint="eastAsia"/>
                <w:b/>
              </w:rPr>
              <w:t>算法描述：</w:t>
            </w:r>
          </w:p>
          <w:p w14:paraId="162F12A4" w14:textId="77777777" w:rsidR="003B7693" w:rsidRDefault="003B7693" w:rsidP="003B7693">
            <w:pPr>
              <w:rPr>
                <w:rFonts w:hint="eastAsia"/>
              </w:rPr>
            </w:pPr>
            <w:r>
              <w:rPr>
                <w:rFonts w:hint="eastAsia"/>
              </w:rPr>
              <w:t>2</w:t>
            </w:r>
            <w:r>
              <w:rPr>
                <w:rFonts w:hint="eastAsia"/>
              </w:rPr>
              <w:t>、</w:t>
            </w:r>
            <w:r>
              <w:rPr>
                <w:rFonts w:ascii="宋体" w:hAnsi="宋体" w:hint="eastAsia"/>
              </w:rPr>
              <w:t>用</w:t>
            </w:r>
            <w:proofErr w:type="gramStart"/>
            <w:r>
              <w:rPr>
                <w:rFonts w:ascii="宋体" w:hAnsi="宋体" w:hint="eastAsia"/>
              </w:rPr>
              <w:t>四阶</w:t>
            </w:r>
            <w:r>
              <w:rPr>
                <w:rFonts w:hint="eastAsia"/>
              </w:rPr>
              <w:t>龙格</w:t>
            </w:r>
            <w:proofErr w:type="gramEnd"/>
            <w:r>
              <w:rPr>
                <w:rFonts w:hint="eastAsia"/>
              </w:rPr>
              <w:t>-</w:t>
            </w:r>
            <w:r>
              <w:rPr>
                <w:rFonts w:hint="eastAsia"/>
              </w:rPr>
              <w:t>库塔</w:t>
            </w:r>
            <w:r>
              <w:rPr>
                <w:rFonts w:hint="eastAsia"/>
              </w:rPr>
              <w:t>(Runge-</w:t>
            </w:r>
            <w:proofErr w:type="spellStart"/>
            <w:r>
              <w:rPr>
                <w:rFonts w:hint="eastAsia"/>
              </w:rPr>
              <w:t>Kutta</w:t>
            </w:r>
            <w:proofErr w:type="spellEnd"/>
            <w:r>
              <w:rPr>
                <w:rFonts w:hint="eastAsia"/>
              </w:rPr>
              <w:t>)</w:t>
            </w:r>
            <w:r>
              <w:rPr>
                <w:rFonts w:hint="eastAsia"/>
              </w:rPr>
              <w:t>方法</w:t>
            </w:r>
            <w:r>
              <w:rPr>
                <w:rFonts w:ascii="宋体" w:hAnsi="宋体" w:hint="eastAsia"/>
              </w:rPr>
              <w:t>求解常微分方程初值问题</w:t>
            </w:r>
            <w:r>
              <w:rPr>
                <w:rFonts w:hint="eastAsia"/>
              </w:rPr>
              <w:t>。</w:t>
            </w:r>
          </w:p>
          <w:p w14:paraId="1EBD70D2" w14:textId="16721F40" w:rsidR="00A1151A" w:rsidRDefault="00A1151A" w:rsidP="00555A20">
            <w:pPr>
              <w:rPr>
                <w:b/>
              </w:rPr>
            </w:pPr>
          </w:p>
          <w:p w14:paraId="3325937F" w14:textId="43984049" w:rsidR="004749B6" w:rsidRDefault="004749B6" w:rsidP="00555A20">
            <w:pPr>
              <w:rPr>
                <w:b/>
              </w:rPr>
            </w:pPr>
          </w:p>
          <w:p w14:paraId="42E6FF7E" w14:textId="32E46FD9" w:rsidR="004749B6" w:rsidRDefault="004749B6" w:rsidP="00555A20">
            <w:pPr>
              <w:rPr>
                <w:b/>
              </w:rPr>
            </w:pPr>
          </w:p>
          <w:p w14:paraId="00A3A0F7" w14:textId="0A232E54" w:rsidR="004749B6" w:rsidRDefault="004749B6" w:rsidP="00555A20">
            <w:pPr>
              <w:rPr>
                <w:b/>
              </w:rPr>
            </w:pPr>
            <w:r>
              <w:rPr>
                <w:rFonts w:hint="eastAsia"/>
                <w:b/>
              </w:rPr>
              <w:lastRenderedPageBreak/>
              <w:t>算法描述：</w:t>
            </w:r>
          </w:p>
          <w:p w14:paraId="00545C18" w14:textId="77777777" w:rsidR="004749B6" w:rsidRDefault="004749B6" w:rsidP="00555A20">
            <w:pPr>
              <w:rPr>
                <w:noProof/>
              </w:rPr>
            </w:pPr>
          </w:p>
          <w:p w14:paraId="02B4F07C" w14:textId="53E8C08C" w:rsidR="004749B6" w:rsidRPr="0057356D" w:rsidRDefault="004749B6" w:rsidP="00555A20">
            <w:pPr>
              <w:rPr>
                <w:rFonts w:hint="eastAsia"/>
                <w:b/>
              </w:rPr>
            </w:pPr>
            <w:r>
              <w:rPr>
                <w:noProof/>
              </w:rPr>
              <w:drawing>
                <wp:inline distT="0" distB="0" distL="0" distR="0" wp14:anchorId="7B34B6F6" wp14:editId="39AE3455">
                  <wp:extent cx="2952750" cy="223278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71965" cy="2247316"/>
                          </a:xfrm>
                          <a:prstGeom prst="rect">
                            <a:avLst/>
                          </a:prstGeom>
                        </pic:spPr>
                      </pic:pic>
                    </a:graphicData>
                  </a:graphic>
                </wp:inline>
              </w:drawing>
            </w:r>
            <w:r>
              <w:rPr>
                <w:noProof/>
              </w:rPr>
              <w:t xml:space="preserve"> </w:t>
            </w:r>
            <w:r>
              <w:rPr>
                <w:noProof/>
              </w:rPr>
              <w:drawing>
                <wp:inline distT="0" distB="0" distL="0" distR="0" wp14:anchorId="0316C234" wp14:editId="7A87BF7B">
                  <wp:extent cx="2790825" cy="2316194"/>
                  <wp:effectExtent l="0" t="0" r="0" b="825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27697" cy="2346796"/>
                          </a:xfrm>
                          <a:prstGeom prst="rect">
                            <a:avLst/>
                          </a:prstGeom>
                        </pic:spPr>
                      </pic:pic>
                    </a:graphicData>
                  </a:graphic>
                </wp:inline>
              </w:drawing>
            </w:r>
          </w:p>
          <w:p w14:paraId="649DF384" w14:textId="77777777" w:rsidR="00A1151A" w:rsidRDefault="00A1151A" w:rsidP="00555A20">
            <w:pPr>
              <w:widowControl/>
              <w:shd w:val="clear" w:color="auto" w:fill="FFFFFF"/>
              <w:spacing w:line="360" w:lineRule="atLeast"/>
              <w:jc w:val="left"/>
              <w:rPr>
                <w:rFonts w:ascii="Arial" w:hAnsi="Arial" w:cs="Arial"/>
                <w:b/>
                <w:color w:val="333333"/>
                <w:kern w:val="0"/>
                <w:szCs w:val="21"/>
              </w:rPr>
            </w:pPr>
            <w:r w:rsidRPr="0057356D">
              <w:rPr>
                <w:rFonts w:ascii="Arial" w:hAnsi="Arial" w:cs="Arial" w:hint="eastAsia"/>
                <w:b/>
                <w:color w:val="333333"/>
                <w:kern w:val="0"/>
                <w:szCs w:val="21"/>
              </w:rPr>
              <w:t>程序中变量说明</w:t>
            </w:r>
            <w:r w:rsidRPr="0057356D">
              <w:rPr>
                <w:rFonts w:ascii="Arial" w:hAnsi="Arial" w:cs="Arial"/>
                <w:b/>
                <w:color w:val="333333"/>
                <w:kern w:val="0"/>
                <w:szCs w:val="21"/>
              </w:rPr>
              <w:t>:</w:t>
            </w:r>
          </w:p>
          <w:p w14:paraId="1A93F6E2" w14:textId="121E4C1B" w:rsidR="00A1151A" w:rsidRDefault="00A1151A" w:rsidP="00555A20">
            <w:pPr>
              <w:widowControl/>
              <w:shd w:val="clear" w:color="auto" w:fill="FFFFFF"/>
              <w:spacing w:line="360" w:lineRule="atLeast"/>
              <w:jc w:val="left"/>
              <w:rPr>
                <w:rFonts w:ascii="Arial" w:hAnsi="Arial" w:cs="Arial"/>
                <w:color w:val="333333"/>
                <w:kern w:val="0"/>
                <w:szCs w:val="21"/>
              </w:rPr>
            </w:pPr>
            <w:r>
              <w:rPr>
                <w:rFonts w:ascii="Arial" w:hAnsi="Arial" w:cs="Arial" w:hint="eastAsia"/>
                <w:color w:val="333333"/>
                <w:kern w:val="0"/>
                <w:szCs w:val="21"/>
              </w:rPr>
              <w:t>关于</w:t>
            </w:r>
            <w:r w:rsidR="003B7693">
              <w:rPr>
                <w:rFonts w:ascii="Arial" w:hAnsi="Arial" w:cs="Arial" w:hint="eastAsia"/>
                <w:color w:val="333333"/>
                <w:kern w:val="0"/>
                <w:szCs w:val="21"/>
              </w:rPr>
              <w:t>导函数</w:t>
            </w:r>
            <w:r>
              <w:rPr>
                <w:rFonts w:ascii="Arial" w:hAnsi="Arial" w:cs="Arial" w:hint="eastAsia"/>
                <w:color w:val="333333"/>
                <w:kern w:val="0"/>
                <w:szCs w:val="21"/>
              </w:rPr>
              <w:t>的计算</w:t>
            </w:r>
            <w:r>
              <w:rPr>
                <w:rFonts w:ascii="Arial" w:hAnsi="Arial" w:cs="Arial" w:hint="eastAsia"/>
                <w:color w:val="333333"/>
                <w:kern w:val="0"/>
                <w:szCs w:val="21"/>
              </w:rPr>
              <w:t xml:space="preserve"> </w:t>
            </w:r>
            <w:proofErr w:type="spellStart"/>
            <w:r>
              <w:rPr>
                <w:rFonts w:ascii="Arial" w:hAnsi="Arial" w:cs="Arial" w:hint="eastAsia"/>
                <w:color w:val="333333"/>
                <w:kern w:val="0"/>
                <w:szCs w:val="21"/>
              </w:rPr>
              <w:t>fx</w:t>
            </w:r>
            <w:proofErr w:type="spellEnd"/>
            <w:r>
              <w:rPr>
                <w:rFonts w:ascii="Arial" w:hAnsi="Arial" w:cs="Arial" w:hint="eastAsia"/>
                <w:color w:val="333333"/>
                <w:kern w:val="0"/>
                <w:szCs w:val="21"/>
              </w:rPr>
              <w:t>(</w:t>
            </w:r>
            <w:r>
              <w:rPr>
                <w:rFonts w:ascii="Arial" w:hAnsi="Arial" w:cs="Arial"/>
                <w:color w:val="333333"/>
                <w:kern w:val="0"/>
                <w:szCs w:val="21"/>
              </w:rPr>
              <w:t>)</w:t>
            </w:r>
          </w:p>
          <w:p w14:paraId="2F5A652D" w14:textId="0987B860" w:rsidR="00DD7D60" w:rsidRDefault="00DD7D60" w:rsidP="00555A20">
            <w:pPr>
              <w:widowControl/>
              <w:shd w:val="clear" w:color="auto" w:fill="FFFFFF"/>
              <w:spacing w:line="360" w:lineRule="atLeast"/>
              <w:jc w:val="left"/>
              <w:rPr>
                <w:rFonts w:ascii="Arial" w:hAnsi="Arial" w:cs="Arial"/>
                <w:color w:val="333333"/>
                <w:kern w:val="0"/>
                <w:szCs w:val="21"/>
              </w:rPr>
            </w:pPr>
            <w:r>
              <w:rPr>
                <w:noProof/>
              </w:rPr>
              <w:drawing>
                <wp:inline distT="0" distB="0" distL="0" distR="0" wp14:anchorId="36B8EA9B" wp14:editId="6F0D0AD5">
                  <wp:extent cx="2408129" cy="952583"/>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8129" cy="952583"/>
                          </a:xfrm>
                          <a:prstGeom prst="rect">
                            <a:avLst/>
                          </a:prstGeom>
                        </pic:spPr>
                      </pic:pic>
                    </a:graphicData>
                  </a:graphic>
                </wp:inline>
              </w:drawing>
            </w:r>
          </w:p>
          <w:p w14:paraId="3972ED1B" w14:textId="5686612C" w:rsidR="00A1151A" w:rsidRDefault="00A1151A" w:rsidP="00555A20">
            <w:pPr>
              <w:widowControl/>
              <w:shd w:val="clear" w:color="auto" w:fill="FFFFFF"/>
              <w:spacing w:line="360" w:lineRule="atLeast"/>
              <w:jc w:val="left"/>
              <w:rPr>
                <w:rFonts w:ascii="Arial" w:hAnsi="Arial" w:cs="Arial" w:hint="eastAsia"/>
                <w:color w:val="333333"/>
                <w:kern w:val="0"/>
                <w:szCs w:val="21"/>
              </w:rPr>
            </w:pPr>
          </w:p>
          <w:p w14:paraId="08FEF6B5" w14:textId="77777777" w:rsidR="00A1151A" w:rsidRDefault="00A1151A" w:rsidP="00555A20">
            <w:pPr>
              <w:widowControl/>
              <w:shd w:val="clear" w:color="auto" w:fill="FFFFFF"/>
              <w:spacing w:line="360" w:lineRule="atLeast"/>
              <w:jc w:val="left"/>
              <w:rPr>
                <w:rFonts w:ascii="新宋体" w:eastAsia="新宋体" w:cs="新宋体"/>
                <w:b/>
                <w:color w:val="000000" w:themeColor="text1"/>
                <w:kern w:val="0"/>
                <w:sz w:val="19"/>
                <w:szCs w:val="19"/>
              </w:rPr>
            </w:pPr>
            <w:r w:rsidRPr="0057356D">
              <w:rPr>
                <w:rFonts w:ascii="新宋体" w:eastAsia="新宋体" w:cs="新宋体" w:hint="eastAsia"/>
                <w:b/>
                <w:color w:val="000000" w:themeColor="text1"/>
                <w:kern w:val="0"/>
                <w:sz w:val="19"/>
                <w:szCs w:val="19"/>
              </w:rPr>
              <w:t>程序清单和运行结果：</w:t>
            </w:r>
          </w:p>
          <w:p w14:paraId="384B45B0" w14:textId="77777777" w:rsidR="00A1151A" w:rsidRDefault="00A1151A" w:rsidP="00555A20">
            <w:pPr>
              <w:widowControl/>
              <w:shd w:val="clear" w:color="auto" w:fill="FFFFFF"/>
              <w:spacing w:line="360" w:lineRule="atLeast"/>
              <w:jc w:val="left"/>
              <w:rPr>
                <w:rFonts w:ascii="新宋体" w:eastAsia="新宋体" w:cs="新宋体" w:hint="eastAsia"/>
                <w:b/>
                <w:color w:val="000000" w:themeColor="text1"/>
                <w:kern w:val="0"/>
                <w:sz w:val="19"/>
                <w:szCs w:val="19"/>
              </w:rPr>
            </w:pPr>
          </w:p>
          <w:p w14:paraId="3ABD32CD" w14:textId="77777777" w:rsidR="00A1151A" w:rsidRDefault="00A1151A" w:rsidP="00555A20">
            <w:pPr>
              <w:widowControl/>
              <w:shd w:val="clear" w:color="auto" w:fill="FFFFFF"/>
              <w:spacing w:line="360" w:lineRule="atLeast"/>
              <w:jc w:val="left"/>
              <w:rPr>
                <w:rFonts w:ascii="新宋体" w:eastAsia="新宋体" w:cs="新宋体"/>
                <w:color w:val="000000" w:themeColor="text1"/>
                <w:kern w:val="0"/>
                <w:sz w:val="19"/>
                <w:szCs w:val="19"/>
              </w:rPr>
            </w:pPr>
            <w:r w:rsidRPr="0057356D">
              <w:rPr>
                <w:rFonts w:ascii="新宋体" w:eastAsia="新宋体" w:cs="新宋体" w:hint="eastAsia"/>
                <w:color w:val="000000" w:themeColor="text1"/>
                <w:kern w:val="0"/>
                <w:sz w:val="19"/>
                <w:szCs w:val="19"/>
              </w:rPr>
              <w:t>源程序：</w:t>
            </w:r>
          </w:p>
          <w:p w14:paraId="0752AF5A" w14:textId="4674D868" w:rsidR="00A1151A" w:rsidRDefault="004E37D3" w:rsidP="00555A20">
            <w:pPr>
              <w:widowControl/>
              <w:shd w:val="clear" w:color="auto" w:fill="FFFFFF"/>
              <w:spacing w:line="360" w:lineRule="atLeast"/>
              <w:jc w:val="left"/>
              <w:rPr>
                <w:rFonts w:ascii="新宋体" w:eastAsia="新宋体" w:cs="新宋体"/>
                <w:color w:val="000000" w:themeColor="text1"/>
                <w:kern w:val="0"/>
                <w:sz w:val="19"/>
                <w:szCs w:val="19"/>
              </w:rPr>
            </w:pPr>
            <w:r>
              <w:rPr>
                <w:noProof/>
              </w:rPr>
              <w:lastRenderedPageBreak/>
              <w:drawing>
                <wp:inline distT="0" distB="0" distL="0" distR="0" wp14:anchorId="0B9EE8BF" wp14:editId="6A53AE7E">
                  <wp:extent cx="3177815" cy="3543607"/>
                  <wp:effectExtent l="0" t="0" r="381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77815" cy="3543607"/>
                          </a:xfrm>
                          <a:prstGeom prst="rect">
                            <a:avLst/>
                          </a:prstGeom>
                        </pic:spPr>
                      </pic:pic>
                    </a:graphicData>
                  </a:graphic>
                </wp:inline>
              </w:drawing>
            </w:r>
          </w:p>
          <w:p w14:paraId="34EBE89A" w14:textId="34E8657E" w:rsidR="00A1151A" w:rsidRPr="0057356D" w:rsidRDefault="00A1151A" w:rsidP="00555A20">
            <w:pPr>
              <w:widowControl/>
              <w:shd w:val="clear" w:color="auto" w:fill="FFFFFF"/>
              <w:spacing w:line="360" w:lineRule="atLeast"/>
              <w:jc w:val="left"/>
              <w:rPr>
                <w:rFonts w:ascii="新宋体" w:eastAsia="新宋体" w:cs="新宋体" w:hint="eastAsia"/>
                <w:color w:val="000000" w:themeColor="text1"/>
                <w:kern w:val="0"/>
                <w:sz w:val="19"/>
                <w:szCs w:val="19"/>
              </w:rPr>
            </w:pPr>
          </w:p>
          <w:p w14:paraId="59473615" w14:textId="77777777" w:rsidR="00A1151A" w:rsidRDefault="00A1151A" w:rsidP="00555A20">
            <w:pPr>
              <w:widowControl/>
              <w:shd w:val="clear" w:color="auto" w:fill="FFFFFF"/>
              <w:spacing w:line="360" w:lineRule="atLeast"/>
              <w:jc w:val="left"/>
              <w:rPr>
                <w:rFonts w:ascii="新宋体" w:eastAsia="新宋体" w:cs="新宋体"/>
                <w:b/>
                <w:color w:val="000000" w:themeColor="text1"/>
                <w:kern w:val="0"/>
                <w:sz w:val="19"/>
                <w:szCs w:val="19"/>
              </w:rPr>
            </w:pPr>
            <w:r>
              <w:rPr>
                <w:rFonts w:ascii="新宋体" w:eastAsia="新宋体" w:cs="新宋体" w:hint="eastAsia"/>
                <w:b/>
                <w:color w:val="000000" w:themeColor="text1"/>
                <w:kern w:val="0"/>
                <w:sz w:val="19"/>
                <w:szCs w:val="19"/>
              </w:rPr>
              <w:t>实验结果：</w:t>
            </w:r>
          </w:p>
          <w:p w14:paraId="1BF2B12D" w14:textId="72166F24" w:rsidR="00A1151A" w:rsidRPr="0057356D" w:rsidRDefault="004E37D3" w:rsidP="00555A20">
            <w:pPr>
              <w:widowControl/>
              <w:shd w:val="clear" w:color="auto" w:fill="FFFFFF"/>
              <w:spacing w:line="360" w:lineRule="atLeast"/>
              <w:jc w:val="left"/>
              <w:rPr>
                <w:rFonts w:ascii="新宋体" w:eastAsia="新宋体" w:cs="新宋体"/>
                <w:b/>
                <w:color w:val="000000" w:themeColor="text1"/>
                <w:kern w:val="0"/>
                <w:sz w:val="19"/>
                <w:szCs w:val="19"/>
              </w:rPr>
            </w:pPr>
            <w:r>
              <w:rPr>
                <w:noProof/>
              </w:rPr>
              <w:drawing>
                <wp:inline distT="0" distB="0" distL="0" distR="0" wp14:anchorId="61B2AE17" wp14:editId="1ECD857E">
                  <wp:extent cx="2598645" cy="310922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8645" cy="3109229"/>
                          </a:xfrm>
                          <a:prstGeom prst="rect">
                            <a:avLst/>
                          </a:prstGeom>
                        </pic:spPr>
                      </pic:pic>
                    </a:graphicData>
                  </a:graphic>
                </wp:inline>
              </w:drawing>
            </w:r>
          </w:p>
          <w:p w14:paraId="50EE4B84" w14:textId="6B1A7AA4" w:rsidR="00A1151A" w:rsidRDefault="00A1151A" w:rsidP="00DD7D60">
            <w:pPr>
              <w:widowControl/>
              <w:shd w:val="clear" w:color="auto" w:fill="FFFFFF"/>
              <w:spacing w:line="360" w:lineRule="atLeast"/>
              <w:jc w:val="left"/>
              <w:rPr>
                <w:noProof/>
              </w:rPr>
            </w:pPr>
            <w:r>
              <w:rPr>
                <w:rFonts w:ascii="新宋体" w:eastAsia="新宋体" w:cs="新宋体" w:hint="eastAsia"/>
                <w:color w:val="000000" w:themeColor="text1"/>
                <w:kern w:val="0"/>
                <w:sz w:val="19"/>
                <w:szCs w:val="19"/>
              </w:rPr>
              <w:t>实验结果符合给定的实例的数据，说明程序的正确性。</w:t>
            </w:r>
            <w:r>
              <w:rPr>
                <w:noProof/>
              </w:rPr>
              <w:t xml:space="preserve"> </w:t>
            </w:r>
          </w:p>
          <w:p w14:paraId="71DFD6A4" w14:textId="333A5587" w:rsidR="00973E2C" w:rsidRDefault="00973E2C" w:rsidP="00DD7D60">
            <w:pPr>
              <w:widowControl/>
              <w:shd w:val="clear" w:color="auto" w:fill="FFFFFF"/>
              <w:spacing w:line="360" w:lineRule="atLeast"/>
              <w:jc w:val="left"/>
              <w:rPr>
                <w:noProof/>
              </w:rPr>
            </w:pPr>
          </w:p>
          <w:p w14:paraId="5FEFF0EF" w14:textId="12FAF950" w:rsidR="00973E2C" w:rsidRDefault="00973E2C" w:rsidP="00DD7D60">
            <w:pPr>
              <w:widowControl/>
              <w:shd w:val="clear" w:color="auto" w:fill="FFFFFF"/>
              <w:spacing w:line="360" w:lineRule="atLeast"/>
              <w:jc w:val="left"/>
              <w:rPr>
                <w:noProof/>
              </w:rPr>
            </w:pPr>
          </w:p>
          <w:p w14:paraId="413B2889" w14:textId="158EEBA2" w:rsidR="00973E2C" w:rsidRDefault="00973E2C" w:rsidP="00DD7D60">
            <w:pPr>
              <w:widowControl/>
              <w:shd w:val="clear" w:color="auto" w:fill="FFFFFF"/>
              <w:spacing w:line="360" w:lineRule="atLeast"/>
              <w:jc w:val="left"/>
              <w:rPr>
                <w:noProof/>
              </w:rPr>
            </w:pPr>
          </w:p>
          <w:p w14:paraId="26F273DB" w14:textId="3E534F68" w:rsidR="00973E2C" w:rsidRDefault="00973E2C" w:rsidP="00DD7D60">
            <w:pPr>
              <w:widowControl/>
              <w:shd w:val="clear" w:color="auto" w:fill="FFFFFF"/>
              <w:spacing w:line="360" w:lineRule="atLeast"/>
              <w:jc w:val="left"/>
              <w:rPr>
                <w:noProof/>
              </w:rPr>
            </w:pPr>
          </w:p>
          <w:p w14:paraId="1D1A2120" w14:textId="0E758206" w:rsidR="00973E2C" w:rsidRDefault="00973E2C" w:rsidP="00DD7D60">
            <w:pPr>
              <w:widowControl/>
              <w:shd w:val="clear" w:color="auto" w:fill="FFFFFF"/>
              <w:spacing w:line="360" w:lineRule="atLeast"/>
              <w:jc w:val="left"/>
              <w:rPr>
                <w:noProof/>
              </w:rPr>
            </w:pPr>
          </w:p>
          <w:p w14:paraId="4D09D8E6" w14:textId="0DD2DCA7" w:rsidR="00973E2C" w:rsidRDefault="00973E2C" w:rsidP="00DD7D60">
            <w:pPr>
              <w:widowControl/>
              <w:shd w:val="clear" w:color="auto" w:fill="FFFFFF"/>
              <w:spacing w:line="360" w:lineRule="atLeast"/>
              <w:jc w:val="left"/>
              <w:rPr>
                <w:noProof/>
              </w:rPr>
            </w:pPr>
          </w:p>
          <w:p w14:paraId="6D67B820" w14:textId="3F0F8C13" w:rsidR="00973E2C" w:rsidRDefault="00973E2C" w:rsidP="00DD7D60">
            <w:pPr>
              <w:widowControl/>
              <w:shd w:val="clear" w:color="auto" w:fill="FFFFFF"/>
              <w:spacing w:line="360" w:lineRule="atLeast"/>
              <w:jc w:val="left"/>
              <w:rPr>
                <w:noProof/>
              </w:rPr>
            </w:pPr>
          </w:p>
          <w:p w14:paraId="527D96D5" w14:textId="77777777" w:rsidR="00973E2C" w:rsidRPr="00DD7D60" w:rsidRDefault="00973E2C" w:rsidP="00DD7D60">
            <w:pPr>
              <w:widowControl/>
              <w:shd w:val="clear" w:color="auto" w:fill="FFFFFF"/>
              <w:spacing w:line="360" w:lineRule="atLeast"/>
              <w:jc w:val="left"/>
              <w:rPr>
                <w:rFonts w:ascii="新宋体" w:eastAsia="新宋体" w:cs="新宋体" w:hint="eastAsia"/>
                <w:color w:val="000000" w:themeColor="text1"/>
                <w:kern w:val="0"/>
                <w:sz w:val="20"/>
                <w:szCs w:val="19"/>
              </w:rPr>
            </w:pPr>
          </w:p>
          <w:p w14:paraId="60D3E74F" w14:textId="77777777" w:rsidR="00A1151A" w:rsidRDefault="00A1151A" w:rsidP="00555A20">
            <w:pPr>
              <w:rPr>
                <w:rFonts w:ascii="宋体" w:hAnsi="宋体"/>
                <w:szCs w:val="21"/>
              </w:rPr>
            </w:pPr>
            <w:r>
              <w:rPr>
                <w:rFonts w:ascii="黑体" w:eastAsia="黑体" w:hAnsi="宋体" w:hint="eastAsia"/>
                <w:sz w:val="32"/>
                <w:szCs w:val="32"/>
              </w:rPr>
              <w:lastRenderedPageBreak/>
              <w:t>第三部分：结果分析</w:t>
            </w:r>
          </w:p>
          <w:p w14:paraId="3C5DB22B" w14:textId="77777777" w:rsidR="00A1151A" w:rsidRDefault="00A1151A" w:rsidP="00555A20">
            <w:pPr>
              <w:numPr>
                <w:ilvl w:val="0"/>
                <w:numId w:val="2"/>
              </w:numPr>
              <w:rPr>
                <w:rFonts w:ascii="宋体" w:hAnsi="宋体"/>
                <w:color w:val="000000"/>
                <w:szCs w:val="21"/>
              </w:rPr>
            </w:pPr>
            <w:r>
              <w:rPr>
                <w:rFonts w:ascii="宋体" w:hAnsi="宋体" w:hint="eastAsia"/>
                <w:color w:val="000000"/>
                <w:szCs w:val="21"/>
              </w:rPr>
              <w:t>实验结果及分析（包括结果描述、实验现象分析、影响因素讨论、综合分析和结论等</w:t>
            </w:r>
            <w:r>
              <w:rPr>
                <w:rFonts w:ascii="宋体" w:hAnsi="宋体"/>
                <w:color w:val="000000"/>
                <w:szCs w:val="21"/>
              </w:rPr>
              <w:t>）</w:t>
            </w:r>
          </w:p>
          <w:p w14:paraId="7188E7BF" w14:textId="77777777" w:rsidR="00A1151A" w:rsidRDefault="00A1151A" w:rsidP="00555A20">
            <w:pPr>
              <w:rPr>
                <w:rFonts w:ascii="宋体" w:hAnsi="宋体"/>
                <w:szCs w:val="21"/>
              </w:rPr>
            </w:pPr>
          </w:p>
          <w:p w14:paraId="2C2F7935" w14:textId="77777777" w:rsidR="00A1151A" w:rsidRDefault="00A1151A" w:rsidP="00555A20">
            <w:pPr>
              <w:rPr>
                <w:rFonts w:ascii="宋体" w:hAnsi="宋体"/>
                <w:b/>
                <w:szCs w:val="21"/>
              </w:rPr>
            </w:pPr>
            <w:r w:rsidRPr="00F12C28">
              <w:rPr>
                <w:rFonts w:ascii="宋体" w:hAnsi="宋体" w:hint="eastAsia"/>
                <w:b/>
                <w:szCs w:val="21"/>
              </w:rPr>
              <w:t>实验分析：</w:t>
            </w:r>
          </w:p>
          <w:p w14:paraId="3449B29B" w14:textId="77777777" w:rsidR="00A1151A" w:rsidRDefault="00A1151A" w:rsidP="00555A20">
            <w:pPr>
              <w:rPr>
                <w:rFonts w:ascii="宋体" w:hAnsi="宋体"/>
                <w:b/>
                <w:szCs w:val="21"/>
              </w:rPr>
            </w:pPr>
          </w:p>
          <w:p w14:paraId="25C8792B" w14:textId="77777777" w:rsidR="00DD7D60" w:rsidRDefault="00A1151A" w:rsidP="00555A20">
            <w:pPr>
              <w:rPr>
                <w:rFonts w:ascii="宋体" w:hAnsi="宋体"/>
                <w:szCs w:val="21"/>
              </w:rPr>
            </w:pPr>
            <w:r>
              <w:rPr>
                <w:rFonts w:ascii="宋体" w:hAnsi="宋体" w:hint="eastAsia"/>
                <w:b/>
                <w:szCs w:val="21"/>
              </w:rPr>
              <w:t xml:space="preserve"> </w:t>
            </w:r>
            <w:r>
              <w:rPr>
                <w:rFonts w:ascii="宋体" w:hAnsi="宋体"/>
                <w:b/>
                <w:szCs w:val="21"/>
              </w:rPr>
              <w:t xml:space="preserve"> </w:t>
            </w:r>
            <w:r>
              <w:rPr>
                <w:rFonts w:ascii="宋体" w:hAnsi="宋体" w:hint="eastAsia"/>
                <w:szCs w:val="21"/>
              </w:rPr>
              <w:t>本次实验使用c语言编写源程序，在理解了具体公式的基础上</w:t>
            </w:r>
            <w:r w:rsidR="00DD7D60">
              <w:rPr>
                <w:rFonts w:ascii="宋体" w:hAnsi="宋体" w:hint="eastAsia"/>
                <w:szCs w:val="21"/>
              </w:rPr>
              <w:t>编写程序，本次实验的程序比较简单，只是涉及到中间值的计算和迭代，在计算完成后只需</w:t>
            </w:r>
            <w:proofErr w:type="gramStart"/>
            <w:r w:rsidR="00DD7D60">
              <w:rPr>
                <w:rFonts w:ascii="宋体" w:hAnsi="宋体" w:hint="eastAsia"/>
                <w:szCs w:val="21"/>
              </w:rPr>
              <w:t>要把旧值赋</w:t>
            </w:r>
            <w:proofErr w:type="gramEnd"/>
            <w:r w:rsidR="00DD7D60">
              <w:rPr>
                <w:rFonts w:ascii="宋体" w:hAnsi="宋体" w:hint="eastAsia"/>
                <w:szCs w:val="21"/>
              </w:rPr>
              <w:t>给新值即可。</w:t>
            </w:r>
          </w:p>
          <w:p w14:paraId="0A55C1AC" w14:textId="28E64A98" w:rsidR="00A1151A" w:rsidRDefault="00DD7D60" w:rsidP="00555A20">
            <w:pPr>
              <w:rPr>
                <w:rFonts w:ascii="宋体" w:hAnsi="宋体" w:hint="eastAsia"/>
                <w:szCs w:val="21"/>
              </w:rPr>
            </w:pPr>
            <w:r>
              <w:rPr>
                <w:rFonts w:ascii="宋体" w:hAnsi="宋体" w:hint="eastAsia"/>
                <w:szCs w:val="21"/>
              </w:rPr>
              <w:t xml:space="preserve"> </w:t>
            </w:r>
            <w:bookmarkStart w:id="0" w:name="_GoBack"/>
            <w:bookmarkEnd w:id="0"/>
          </w:p>
          <w:p w14:paraId="16F3A367" w14:textId="77777777" w:rsidR="00A1151A" w:rsidRPr="00732A2A" w:rsidRDefault="00A1151A" w:rsidP="00555A20">
            <w:pPr>
              <w:rPr>
                <w:rFonts w:ascii="宋体" w:hAnsi="宋体"/>
                <w:szCs w:val="21"/>
              </w:rPr>
            </w:pPr>
          </w:p>
          <w:p w14:paraId="1BD05793" w14:textId="77777777" w:rsidR="00A1151A" w:rsidRDefault="00A1151A" w:rsidP="00555A20">
            <w:pPr>
              <w:numPr>
                <w:ilvl w:val="0"/>
                <w:numId w:val="2"/>
              </w:numPr>
              <w:rPr>
                <w:rFonts w:ascii="宋体" w:hAnsi="宋体"/>
                <w:szCs w:val="21"/>
              </w:rPr>
            </w:pPr>
            <w:r>
              <w:rPr>
                <w:rFonts w:ascii="宋体" w:hAnsi="宋体" w:hint="eastAsia"/>
                <w:szCs w:val="21"/>
              </w:rPr>
              <w:t>实验小结、建议及体会</w:t>
            </w:r>
          </w:p>
          <w:p w14:paraId="22BC5BE0" w14:textId="77777777" w:rsidR="00A1151A" w:rsidRDefault="00A1151A" w:rsidP="00555A20">
            <w:pPr>
              <w:rPr>
                <w:rFonts w:ascii="宋体" w:hAnsi="宋体" w:hint="eastAsia"/>
                <w:szCs w:val="21"/>
              </w:rPr>
            </w:pPr>
          </w:p>
          <w:p w14:paraId="2F1D6011" w14:textId="77777777" w:rsidR="00A1151A" w:rsidRDefault="00A1151A" w:rsidP="00555A20">
            <w:pPr>
              <w:rPr>
                <w:rFonts w:ascii="宋体" w:hAnsi="宋体"/>
                <w:b/>
                <w:szCs w:val="21"/>
              </w:rPr>
            </w:pPr>
            <w:r w:rsidRPr="00F12C28">
              <w:rPr>
                <w:rFonts w:ascii="宋体" w:hAnsi="宋体" w:hint="eastAsia"/>
                <w:b/>
                <w:szCs w:val="21"/>
              </w:rPr>
              <w:t>实验小结</w:t>
            </w:r>
            <w:r>
              <w:rPr>
                <w:rFonts w:ascii="宋体" w:hAnsi="宋体" w:hint="eastAsia"/>
                <w:b/>
                <w:szCs w:val="21"/>
              </w:rPr>
              <w:t>：</w:t>
            </w:r>
          </w:p>
          <w:p w14:paraId="74AB9AD2" w14:textId="724D239F" w:rsidR="00A1151A" w:rsidRDefault="00C23621" w:rsidP="00555A20">
            <w:pPr>
              <w:ind w:firstLineChars="200" w:firstLine="420"/>
              <w:rPr>
                <w:rFonts w:ascii="宋体" w:hAnsi="宋体"/>
                <w:szCs w:val="21"/>
              </w:rPr>
            </w:pPr>
            <w:r>
              <w:rPr>
                <w:rFonts w:ascii="宋体" w:hAnsi="宋体" w:hint="eastAsia"/>
                <w:szCs w:val="21"/>
              </w:rPr>
              <w:t>本次实验理解了关于改进的欧拉公式和四阶龙格·库卡公式的意义，其实改进的欧拉公式和龙格库卡公式是差不多的，只是对于精度上有所不同，增加了中间点的迭代，使得运行出来的精度具有四个精度，加以提高，而改进的欧拉公式只有3个精度。</w:t>
            </w:r>
          </w:p>
          <w:p w14:paraId="145C6ECB" w14:textId="40A36F99" w:rsidR="00C23621" w:rsidRPr="00AC1C29" w:rsidRDefault="00C23621" w:rsidP="00C23621">
            <w:pPr>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实验中掌握了对于改进欧拉公式以及</w:t>
            </w:r>
            <w:proofErr w:type="gramStart"/>
            <w:r>
              <w:rPr>
                <w:rFonts w:ascii="宋体" w:hAnsi="宋体" w:hint="eastAsia"/>
                <w:szCs w:val="21"/>
              </w:rPr>
              <w:t>不同阶数的</w:t>
            </w:r>
            <w:proofErr w:type="gramEnd"/>
            <w:r>
              <w:rPr>
                <w:rFonts w:ascii="宋体" w:hAnsi="宋体" w:hint="eastAsia"/>
                <w:szCs w:val="21"/>
              </w:rPr>
              <w:t>龙格·库卡公式</w:t>
            </w:r>
            <w:r>
              <w:rPr>
                <w:rFonts w:ascii="宋体" w:hAnsi="宋体" w:hint="eastAsia"/>
                <w:szCs w:val="21"/>
              </w:rPr>
              <w:t>的理解。</w:t>
            </w:r>
          </w:p>
          <w:p w14:paraId="765F5E93" w14:textId="77777777" w:rsidR="00A1151A" w:rsidRPr="00AC1C29" w:rsidRDefault="00A1151A" w:rsidP="00555A20">
            <w:pPr>
              <w:rPr>
                <w:rFonts w:ascii="宋体" w:hAnsi="宋体"/>
                <w:szCs w:val="21"/>
              </w:rPr>
            </w:pPr>
          </w:p>
          <w:p w14:paraId="43BC2A02" w14:textId="77777777" w:rsidR="00A1151A" w:rsidRPr="00AC1C29" w:rsidRDefault="00A1151A" w:rsidP="00555A20">
            <w:pPr>
              <w:rPr>
                <w:rFonts w:ascii="宋体" w:hAnsi="宋体"/>
                <w:szCs w:val="21"/>
              </w:rPr>
            </w:pPr>
          </w:p>
          <w:p w14:paraId="24A46B44" w14:textId="77777777" w:rsidR="00A1151A" w:rsidRPr="00AC1C29" w:rsidRDefault="00A1151A" w:rsidP="00555A20">
            <w:pPr>
              <w:rPr>
                <w:rFonts w:ascii="宋体" w:hAnsi="宋体"/>
                <w:szCs w:val="21"/>
              </w:rPr>
            </w:pPr>
          </w:p>
          <w:p w14:paraId="52B3CFB1" w14:textId="77777777" w:rsidR="00A1151A" w:rsidRPr="00AC1C29" w:rsidRDefault="00A1151A" w:rsidP="00555A20">
            <w:pPr>
              <w:rPr>
                <w:rFonts w:ascii="宋体" w:hAnsi="宋体"/>
                <w:szCs w:val="21"/>
              </w:rPr>
            </w:pPr>
          </w:p>
          <w:p w14:paraId="573397C9" w14:textId="77777777" w:rsidR="00A1151A" w:rsidRPr="00AC1C29" w:rsidRDefault="00A1151A" w:rsidP="00555A20">
            <w:pPr>
              <w:rPr>
                <w:rFonts w:ascii="宋体" w:hAnsi="宋体"/>
                <w:szCs w:val="21"/>
              </w:rPr>
            </w:pPr>
          </w:p>
          <w:p w14:paraId="7152D5BB" w14:textId="77777777" w:rsidR="00A1151A" w:rsidRPr="00AC1C29" w:rsidRDefault="00A1151A" w:rsidP="00555A20">
            <w:pPr>
              <w:rPr>
                <w:rFonts w:ascii="宋体" w:hAnsi="宋体"/>
                <w:szCs w:val="21"/>
              </w:rPr>
            </w:pPr>
          </w:p>
          <w:p w14:paraId="11DE4D5D" w14:textId="77777777" w:rsidR="00A1151A" w:rsidRPr="00AC1C29" w:rsidRDefault="00A1151A" w:rsidP="00555A20">
            <w:pPr>
              <w:rPr>
                <w:rFonts w:ascii="宋体" w:hAnsi="宋体"/>
                <w:szCs w:val="21"/>
              </w:rPr>
            </w:pPr>
          </w:p>
          <w:p w14:paraId="184AA7F4" w14:textId="77777777" w:rsidR="00A1151A" w:rsidRPr="00AC1C29" w:rsidRDefault="00A1151A" w:rsidP="00555A20">
            <w:pPr>
              <w:rPr>
                <w:rFonts w:ascii="宋体" w:hAnsi="宋体"/>
                <w:szCs w:val="21"/>
              </w:rPr>
            </w:pPr>
          </w:p>
          <w:p w14:paraId="0319F3D7" w14:textId="77777777" w:rsidR="00A1151A" w:rsidRPr="00AC1C29" w:rsidRDefault="00A1151A" w:rsidP="00555A20">
            <w:pPr>
              <w:rPr>
                <w:rFonts w:ascii="宋体" w:hAnsi="宋体"/>
                <w:szCs w:val="21"/>
              </w:rPr>
            </w:pPr>
          </w:p>
          <w:p w14:paraId="15AC3B6D" w14:textId="77777777" w:rsidR="00A1151A" w:rsidRPr="00AC1C29" w:rsidRDefault="00A1151A" w:rsidP="00555A20">
            <w:pPr>
              <w:rPr>
                <w:rFonts w:ascii="宋体" w:hAnsi="宋体"/>
                <w:szCs w:val="21"/>
              </w:rPr>
            </w:pPr>
          </w:p>
          <w:p w14:paraId="0B70808C" w14:textId="77777777" w:rsidR="00A1151A" w:rsidRPr="00AC1C29" w:rsidRDefault="00A1151A" w:rsidP="00555A20">
            <w:pPr>
              <w:rPr>
                <w:rFonts w:ascii="宋体" w:hAnsi="宋体"/>
                <w:szCs w:val="21"/>
              </w:rPr>
            </w:pPr>
          </w:p>
          <w:p w14:paraId="6CDC1A19" w14:textId="77777777" w:rsidR="00A1151A" w:rsidRPr="004E37D3" w:rsidRDefault="00A1151A" w:rsidP="00555A20">
            <w:pPr>
              <w:rPr>
                <w:rFonts w:ascii="宋体" w:hAnsi="宋体" w:hint="eastAsia"/>
                <w:szCs w:val="21"/>
              </w:rPr>
            </w:pPr>
          </w:p>
          <w:p w14:paraId="52E22B24" w14:textId="77777777" w:rsidR="00A1151A" w:rsidRDefault="00A1151A" w:rsidP="00555A20">
            <w:pPr>
              <w:rPr>
                <w:rFonts w:ascii="宋体" w:hAnsi="宋体"/>
                <w:szCs w:val="21"/>
              </w:rPr>
            </w:pPr>
          </w:p>
          <w:p w14:paraId="499DD9DF" w14:textId="77777777" w:rsidR="00A1151A" w:rsidRPr="00543684" w:rsidRDefault="00A1151A" w:rsidP="00555A20">
            <w:pPr>
              <w:rPr>
                <w:rFonts w:ascii="宋体" w:hAnsi="宋体"/>
                <w:szCs w:val="21"/>
              </w:rPr>
            </w:pPr>
          </w:p>
        </w:tc>
      </w:tr>
    </w:tbl>
    <w:p w14:paraId="1618F34B" w14:textId="77777777" w:rsidR="00A1151A" w:rsidRPr="00AC1C29" w:rsidRDefault="00A1151A" w:rsidP="00A1151A"/>
    <w:p w14:paraId="2D0C6D07" w14:textId="77777777" w:rsidR="00AC1C29" w:rsidRPr="00A1151A" w:rsidRDefault="00AC1C29" w:rsidP="00AC1C29"/>
    <w:sectPr w:rsidR="00AC1C29" w:rsidRPr="00A1151A">
      <w:pgSz w:w="11906" w:h="16838"/>
      <w:pgMar w:top="1134" w:right="1797" w:bottom="851"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6BD3C" w14:textId="77777777" w:rsidR="00B43B89" w:rsidRDefault="00B43B89">
      <w:r>
        <w:separator/>
      </w:r>
    </w:p>
  </w:endnote>
  <w:endnote w:type="continuationSeparator" w:id="0">
    <w:p w14:paraId="195F5726" w14:textId="77777777" w:rsidR="00B43B89" w:rsidRDefault="00B43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CE294" w14:textId="77777777" w:rsidR="00B43B89" w:rsidRDefault="00B43B89">
      <w:r>
        <w:separator/>
      </w:r>
    </w:p>
  </w:footnote>
  <w:footnote w:type="continuationSeparator" w:id="0">
    <w:p w14:paraId="2832F22A" w14:textId="77777777" w:rsidR="00B43B89" w:rsidRDefault="00B43B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7"/>
    <w:multiLevelType w:val="multilevel"/>
    <w:tmpl w:val="00000007"/>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D"/>
    <w:multiLevelType w:val="multilevel"/>
    <w:tmpl w:val="0000000D"/>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11"/>
    <w:multiLevelType w:val="multilevel"/>
    <w:tmpl w:val="00000011"/>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16"/>
    <w:multiLevelType w:val="multilevel"/>
    <w:tmpl w:val="00000016"/>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9"/>
    <w:multiLevelType w:val="multilevel"/>
    <w:tmpl w:val="00000019"/>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1C"/>
    <w:multiLevelType w:val="multilevel"/>
    <w:tmpl w:val="0000001C"/>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7E5275E2"/>
    <w:multiLevelType w:val="hybridMultilevel"/>
    <w:tmpl w:val="82DC98D8"/>
    <w:lvl w:ilvl="0" w:tplc="84DEBC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6"/>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765A5"/>
    <w:rsid w:val="00090DD7"/>
    <w:rsid w:val="00096B12"/>
    <w:rsid w:val="000C0EE6"/>
    <w:rsid w:val="00115756"/>
    <w:rsid w:val="00172A27"/>
    <w:rsid w:val="00173584"/>
    <w:rsid w:val="0018610A"/>
    <w:rsid w:val="00186D14"/>
    <w:rsid w:val="001C68FF"/>
    <w:rsid w:val="00247774"/>
    <w:rsid w:val="002A5106"/>
    <w:rsid w:val="002C5311"/>
    <w:rsid w:val="00314217"/>
    <w:rsid w:val="003254EB"/>
    <w:rsid w:val="003321AB"/>
    <w:rsid w:val="00352668"/>
    <w:rsid w:val="00377962"/>
    <w:rsid w:val="00381F4B"/>
    <w:rsid w:val="003B489F"/>
    <w:rsid w:val="003B7693"/>
    <w:rsid w:val="00405D37"/>
    <w:rsid w:val="004749B6"/>
    <w:rsid w:val="004E37D3"/>
    <w:rsid w:val="004F7FCC"/>
    <w:rsid w:val="00511189"/>
    <w:rsid w:val="00543684"/>
    <w:rsid w:val="00555A20"/>
    <w:rsid w:val="0057356D"/>
    <w:rsid w:val="0058019E"/>
    <w:rsid w:val="00585119"/>
    <w:rsid w:val="005F7261"/>
    <w:rsid w:val="006531E6"/>
    <w:rsid w:val="006C6F19"/>
    <w:rsid w:val="006D6D50"/>
    <w:rsid w:val="006E26A1"/>
    <w:rsid w:val="0070114B"/>
    <w:rsid w:val="0073031C"/>
    <w:rsid w:val="00732A2A"/>
    <w:rsid w:val="00736237"/>
    <w:rsid w:val="007D069C"/>
    <w:rsid w:val="008A220F"/>
    <w:rsid w:val="008D29B5"/>
    <w:rsid w:val="008F32E1"/>
    <w:rsid w:val="00915E86"/>
    <w:rsid w:val="00950AD9"/>
    <w:rsid w:val="00973E2C"/>
    <w:rsid w:val="009A461C"/>
    <w:rsid w:val="009C4F81"/>
    <w:rsid w:val="00A0364D"/>
    <w:rsid w:val="00A1151A"/>
    <w:rsid w:val="00A339EC"/>
    <w:rsid w:val="00A86FA4"/>
    <w:rsid w:val="00AB406F"/>
    <w:rsid w:val="00AC1C29"/>
    <w:rsid w:val="00AC3583"/>
    <w:rsid w:val="00B106B1"/>
    <w:rsid w:val="00B43B89"/>
    <w:rsid w:val="00BE7C46"/>
    <w:rsid w:val="00BF13FD"/>
    <w:rsid w:val="00C23621"/>
    <w:rsid w:val="00C26F24"/>
    <w:rsid w:val="00C60089"/>
    <w:rsid w:val="00C6283F"/>
    <w:rsid w:val="00CD5B3B"/>
    <w:rsid w:val="00CE018A"/>
    <w:rsid w:val="00CE1060"/>
    <w:rsid w:val="00D30E54"/>
    <w:rsid w:val="00D640C1"/>
    <w:rsid w:val="00D727DC"/>
    <w:rsid w:val="00DD7D60"/>
    <w:rsid w:val="00E70CFE"/>
    <w:rsid w:val="00E85633"/>
    <w:rsid w:val="00EE5A44"/>
    <w:rsid w:val="00F0451C"/>
    <w:rsid w:val="00F12C28"/>
    <w:rsid w:val="00F64E95"/>
    <w:rsid w:val="00F83F02"/>
    <w:rsid w:val="00F90785"/>
    <w:rsid w:val="00FB0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8E2E31"/>
  <w15:chartTrackingRefBased/>
  <w15:docId w15:val="{96E04160-6471-445B-B7F0-602315DF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950AD9"/>
    <w:pPr>
      <w:keepNext/>
      <w:keepLines/>
      <w:outlineLvl w:val="2"/>
    </w:pPr>
    <w:rPr>
      <w:rFonts w:eastAsia="华文中宋"/>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customStyle="1" w:styleId="30">
    <w:name w:val="标题 3 字符"/>
    <w:basedOn w:val="a0"/>
    <w:link w:val="3"/>
    <w:rsid w:val="00950AD9"/>
    <w:rPr>
      <w:rFonts w:eastAsia="华文中宋"/>
      <w:b/>
      <w:bCs/>
      <w:kern w:val="2"/>
      <w:sz w:val="24"/>
      <w:szCs w:val="32"/>
    </w:rPr>
  </w:style>
  <w:style w:type="paragraph" w:customStyle="1" w:styleId="a5">
    <w:name w:val="图表标注"/>
    <w:basedOn w:val="a"/>
    <w:rsid w:val="00950AD9"/>
    <w:pPr>
      <w:spacing w:line="360" w:lineRule="auto"/>
      <w:jc w:val="center"/>
    </w:pPr>
    <w:rPr>
      <w:rFonts w:eastAsia="华文中宋"/>
      <w:b/>
      <w:bCs/>
      <w:sz w:val="18"/>
    </w:rPr>
  </w:style>
  <w:style w:type="table" w:styleId="a6">
    <w:name w:val="Table Grid"/>
    <w:basedOn w:val="a1"/>
    <w:rsid w:val="00D64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F0451C"/>
    <w:rPr>
      <w:color w:val="808080"/>
    </w:rPr>
  </w:style>
  <w:style w:type="character" w:styleId="a8">
    <w:name w:val="Hyperlink"/>
    <w:basedOn w:val="a0"/>
    <w:uiPriority w:val="99"/>
    <w:unhideWhenUsed/>
    <w:rsid w:val="00580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788430">
      <w:bodyDiv w:val="1"/>
      <w:marLeft w:val="0"/>
      <w:marRight w:val="0"/>
      <w:marTop w:val="0"/>
      <w:marBottom w:val="0"/>
      <w:divBdr>
        <w:top w:val="none" w:sz="0" w:space="0" w:color="auto"/>
        <w:left w:val="none" w:sz="0" w:space="0" w:color="auto"/>
        <w:bottom w:val="none" w:sz="0" w:space="0" w:color="auto"/>
        <w:right w:val="none" w:sz="0" w:space="0" w:color="auto"/>
      </w:divBdr>
      <w:divsChild>
        <w:div w:id="839657802">
          <w:marLeft w:val="0"/>
          <w:marRight w:val="0"/>
          <w:marTop w:val="0"/>
          <w:marBottom w:val="225"/>
          <w:divBdr>
            <w:top w:val="none" w:sz="0" w:space="0" w:color="auto"/>
            <w:left w:val="none" w:sz="0" w:space="0" w:color="auto"/>
            <w:bottom w:val="none" w:sz="0" w:space="0" w:color="auto"/>
            <w:right w:val="none" w:sz="0" w:space="0" w:color="auto"/>
          </w:divBdr>
        </w:div>
        <w:div w:id="1006206770">
          <w:marLeft w:val="0"/>
          <w:marRight w:val="0"/>
          <w:marTop w:val="0"/>
          <w:marBottom w:val="225"/>
          <w:divBdr>
            <w:top w:val="none" w:sz="0" w:space="0" w:color="auto"/>
            <w:left w:val="none" w:sz="0" w:space="0" w:color="auto"/>
            <w:bottom w:val="none" w:sz="0" w:space="0" w:color="auto"/>
            <w:right w:val="none" w:sz="0" w:space="0" w:color="auto"/>
          </w:divBdr>
          <w:divsChild>
            <w:div w:id="5692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600">
      <w:bodyDiv w:val="1"/>
      <w:marLeft w:val="0"/>
      <w:marRight w:val="0"/>
      <w:marTop w:val="0"/>
      <w:marBottom w:val="0"/>
      <w:divBdr>
        <w:top w:val="none" w:sz="0" w:space="0" w:color="auto"/>
        <w:left w:val="none" w:sz="0" w:space="0" w:color="auto"/>
        <w:bottom w:val="none" w:sz="0" w:space="0" w:color="auto"/>
        <w:right w:val="none" w:sz="0" w:space="0" w:color="auto"/>
      </w:divBdr>
      <w:divsChild>
        <w:div w:id="673728979">
          <w:marLeft w:val="0"/>
          <w:marRight w:val="0"/>
          <w:marTop w:val="0"/>
          <w:marBottom w:val="225"/>
          <w:divBdr>
            <w:top w:val="none" w:sz="0" w:space="0" w:color="auto"/>
            <w:left w:val="none" w:sz="0" w:space="0" w:color="auto"/>
            <w:bottom w:val="none" w:sz="0" w:space="0" w:color="auto"/>
            <w:right w:val="none" w:sz="0" w:space="0" w:color="auto"/>
          </w:divBdr>
        </w:div>
        <w:div w:id="927228744">
          <w:marLeft w:val="0"/>
          <w:marRight w:val="0"/>
          <w:marTop w:val="0"/>
          <w:marBottom w:val="225"/>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oleObject" Target="embeddings/oleObject1.bin"/><Relationship Id="rId19" Type="http://schemas.openxmlformats.org/officeDocument/2006/relationships/oleObject" Target="embeddings/oleObject7.bin"/><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F:\qq\949257748\filerecv\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2122E-DBCA-4A5B-8840-E19A432E2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222</TotalTime>
  <Pages>15</Pages>
  <Words>455</Words>
  <Characters>2594</Characters>
  <Application>Microsoft Office Word</Application>
  <DocSecurity>0</DocSecurity>
  <PresentationFormat/>
  <Lines>21</Lines>
  <Paragraphs>6</Paragraphs>
  <Slides>0</Slides>
  <Notes>0</Notes>
  <HiddenSlides>0</HiddenSlides>
  <MMClips>0</MMClips>
  <ScaleCrop>false</ScaleCrop>
  <Manager/>
  <Company>whut</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学生学号</dc:title>
  <dc:subject/>
  <dc:creator>liuchun</dc:creator>
  <cp:keywords/>
  <dc:description/>
  <cp:lastModifiedBy>棒糖 棒</cp:lastModifiedBy>
  <cp:revision>60</cp:revision>
  <cp:lastPrinted>2005-09-12T08:19:00Z</cp:lastPrinted>
  <dcterms:created xsi:type="dcterms:W3CDTF">2019-05-10T17:20:00Z</dcterms:created>
  <dcterms:modified xsi:type="dcterms:W3CDTF">2019-05-30T11:31:00Z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